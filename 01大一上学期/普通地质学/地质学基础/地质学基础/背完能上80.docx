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extAlignment w:val="baseline"/>
        <w:rPr>
          <w:rFonts w:ascii="黑体" w:hAnsi="黑体" w:eastAsia="黑体"/>
          <w:b/>
          <w:i/>
          <w:caps/>
          <w:sz w:val="24"/>
          <w:szCs w:val="24"/>
        </w:rPr>
      </w:pPr>
      <w:r>
        <w:rPr>
          <w:rFonts w:hint="eastAsia" w:ascii="黑体" w:hAnsi="黑体" w:eastAsia="黑体"/>
          <w:b/>
          <w:bCs/>
          <w:sz w:val="24"/>
          <w:szCs w:val="24"/>
        </w:rPr>
        <w:t>复习题</w:t>
      </w:r>
    </w:p>
    <w:p>
      <w:pPr>
        <w:pStyle w:val="8"/>
        <w:numPr>
          <w:ilvl w:val="0"/>
          <w:numId w:val="1"/>
        </w:numPr>
        <w:ind w:firstLineChars="0"/>
        <w:textAlignment w:val="baseline"/>
        <w:rPr>
          <w:rFonts w:ascii="黑体" w:hAnsi="黑体" w:eastAsia="黑体"/>
          <w:sz w:val="24"/>
          <w:szCs w:val="24"/>
        </w:rPr>
      </w:pPr>
      <w:r>
        <w:rPr>
          <w:rFonts w:hint="eastAsia" w:ascii="黑体" w:hAnsi="黑体" w:eastAsia="黑体"/>
          <w:sz w:val="24"/>
          <w:szCs w:val="24"/>
        </w:rPr>
        <w:t>什么是普通地质学？</w:t>
      </w:r>
    </w:p>
    <w:p>
      <w:pPr>
        <w:numPr>
          <w:ilvl w:val="0"/>
          <w:numId w:val="0"/>
        </w:numPr>
        <w:textAlignment w:val="baseline"/>
        <w:rPr>
          <w:rFonts w:ascii="黑体" w:hAnsi="黑体" w:eastAsia="黑体"/>
          <w:sz w:val="24"/>
          <w:szCs w:val="24"/>
        </w:rPr>
      </w:pPr>
    </w:p>
    <w:p>
      <w:pPr>
        <w:pStyle w:val="8"/>
        <w:numPr>
          <w:ilvl w:val="0"/>
          <w:numId w:val="1"/>
        </w:numPr>
        <w:ind w:firstLineChars="0"/>
        <w:textAlignment w:val="baseline"/>
        <w:rPr>
          <w:rFonts w:ascii="黑体" w:hAnsi="黑体" w:eastAsia="黑体"/>
          <w:sz w:val="24"/>
          <w:szCs w:val="24"/>
        </w:rPr>
      </w:pPr>
      <w:r>
        <w:rPr>
          <w:rFonts w:hint="eastAsia" w:ascii="黑体" w:hAnsi="黑体" w:eastAsia="黑体"/>
          <w:sz w:val="24"/>
          <w:szCs w:val="24"/>
        </w:rPr>
        <w:t>地球的</w:t>
      </w:r>
      <w:r>
        <w:rPr>
          <w:rFonts w:hint="eastAsia" w:ascii="黑体" w:hAnsi="黑体" w:eastAsia="黑体"/>
          <w:sz w:val="24"/>
          <w:szCs w:val="24"/>
          <w:highlight w:val="yellow"/>
        </w:rPr>
        <w:t>外部圈层</w:t>
      </w:r>
      <w:r>
        <w:rPr>
          <w:rFonts w:hint="eastAsia" w:ascii="黑体" w:hAnsi="黑体" w:eastAsia="黑体"/>
          <w:sz w:val="24"/>
          <w:szCs w:val="24"/>
        </w:rPr>
        <w:t>有哪些？</w:t>
      </w:r>
    </w:p>
    <w:p>
      <w:pPr>
        <w:pStyle w:val="8"/>
        <w:ind w:left="420" w:firstLine="0" w:firstLineChars="0"/>
        <w:textAlignment w:val="baseline"/>
        <w:rPr>
          <w:rFonts w:ascii="宋体" w:hAnsi="宋体" w:eastAsia="宋体"/>
          <w:sz w:val="24"/>
          <w:szCs w:val="24"/>
        </w:rPr>
      </w:pPr>
      <w:r>
        <w:rPr>
          <w:rFonts w:hint="eastAsia" w:ascii="宋体" w:hAnsi="宋体" w:eastAsia="宋体"/>
          <w:sz w:val="24"/>
          <w:szCs w:val="24"/>
        </w:rPr>
        <w:t>大气圈，水圈，生物圈</w:t>
      </w:r>
    </w:p>
    <w:p>
      <w:pPr>
        <w:pStyle w:val="8"/>
        <w:numPr>
          <w:ilvl w:val="0"/>
          <w:numId w:val="1"/>
        </w:numPr>
        <w:ind w:firstLineChars="0"/>
        <w:textAlignment w:val="baseline"/>
        <w:rPr>
          <w:rFonts w:ascii="黑体" w:hAnsi="黑体" w:eastAsia="黑体"/>
          <w:sz w:val="24"/>
          <w:szCs w:val="24"/>
        </w:rPr>
      </w:pPr>
      <w:r>
        <w:rPr>
          <w:rFonts w:hint="eastAsia" w:ascii="黑体" w:hAnsi="黑体" w:eastAsia="黑体"/>
          <w:sz w:val="24"/>
          <w:szCs w:val="24"/>
        </w:rPr>
        <w:t>地球</w:t>
      </w:r>
      <w:r>
        <w:rPr>
          <w:rFonts w:hint="eastAsia" w:ascii="黑体" w:hAnsi="黑体" w:eastAsia="黑体"/>
          <w:sz w:val="24"/>
          <w:szCs w:val="24"/>
          <w:highlight w:val="yellow"/>
        </w:rPr>
        <w:t>内部圈层</w:t>
      </w:r>
      <w:r>
        <w:rPr>
          <w:rFonts w:hint="eastAsia" w:ascii="黑体" w:hAnsi="黑体" w:eastAsia="黑体"/>
          <w:sz w:val="24"/>
          <w:szCs w:val="24"/>
        </w:rPr>
        <w:t>结构？分界面？会画图表示</w:t>
      </w:r>
    </w:p>
    <w:p>
      <w:pPr>
        <w:pStyle w:val="8"/>
        <w:ind w:left="420" w:firstLine="0" w:firstLineChars="0"/>
        <w:textAlignment w:val="baseline"/>
        <w:rPr>
          <w:rFonts w:ascii="宋体" w:hAnsi="宋体" w:eastAsia="宋体"/>
          <w:sz w:val="24"/>
          <w:szCs w:val="24"/>
        </w:rPr>
      </w:pPr>
      <w:r>
        <w:rPr>
          <w:rFonts w:hint="eastAsia" w:ascii="宋体" w:hAnsi="宋体" w:eastAsia="宋体"/>
          <w:sz w:val="24"/>
          <w:szCs w:val="24"/>
        </w:rPr>
        <w:t>地壳、地幔、地核；莫霍面{地壳地幔}，古登堡面{地幔地核}</w:t>
      </w:r>
    </w:p>
    <w:p>
      <w:pPr>
        <w:pStyle w:val="8"/>
        <w:numPr>
          <w:ilvl w:val="0"/>
          <w:numId w:val="1"/>
        </w:numPr>
        <w:ind w:firstLineChars="0"/>
        <w:textAlignment w:val="baseline"/>
        <w:rPr>
          <w:rFonts w:ascii="黑体" w:hAnsi="黑体" w:eastAsia="黑体"/>
          <w:sz w:val="24"/>
          <w:szCs w:val="24"/>
        </w:rPr>
      </w:pPr>
      <w:r>
        <w:rPr>
          <w:rFonts w:hint="eastAsia" w:ascii="黑体" w:hAnsi="黑体" w:eastAsia="黑体"/>
          <w:sz w:val="24"/>
          <w:szCs w:val="24"/>
        </w:rPr>
        <w:t>什么是</w:t>
      </w:r>
      <w:r>
        <w:rPr>
          <w:rFonts w:hint="eastAsia" w:ascii="黑体" w:hAnsi="黑体" w:eastAsia="黑体"/>
          <w:sz w:val="24"/>
          <w:szCs w:val="24"/>
          <w:highlight w:val="yellow"/>
        </w:rPr>
        <w:t>岩石圈</w:t>
      </w:r>
      <w:r>
        <w:rPr>
          <w:rFonts w:hint="eastAsia" w:ascii="黑体" w:hAnsi="黑体" w:eastAsia="黑体"/>
          <w:sz w:val="24"/>
          <w:szCs w:val="24"/>
        </w:rPr>
        <w:t>？，什么是软流圈？</w:t>
      </w:r>
    </w:p>
    <w:p>
      <w:pPr>
        <w:pStyle w:val="8"/>
        <w:ind w:left="420" w:firstLine="0" w:firstLineChars="0"/>
        <w:textAlignment w:val="baseline"/>
        <w:rPr>
          <w:rFonts w:ascii="宋体" w:hAnsi="宋体" w:eastAsia="宋体"/>
          <w:sz w:val="24"/>
          <w:szCs w:val="24"/>
        </w:rPr>
      </w:pPr>
      <w:r>
        <w:rPr>
          <w:rFonts w:hint="eastAsia" w:ascii="宋体" w:hAnsi="宋体" w:eastAsia="宋体"/>
          <w:sz w:val="24"/>
          <w:szCs w:val="24"/>
        </w:rPr>
        <w:t>软流圈上的固态岩石圈层，包括</w:t>
      </w:r>
      <w:r>
        <w:rPr>
          <w:rFonts w:hint="eastAsia" w:ascii="宋体" w:hAnsi="宋体" w:eastAsia="宋体"/>
          <w:sz w:val="24"/>
          <w:szCs w:val="24"/>
          <w:highlight w:val="yellow"/>
        </w:rPr>
        <w:t>一部分</w:t>
      </w:r>
      <w:r>
        <w:commentReference w:id="0"/>
      </w:r>
      <w:r>
        <w:rPr>
          <w:rFonts w:hint="eastAsia" w:ascii="宋体" w:hAnsi="宋体" w:eastAsia="宋体"/>
          <w:sz w:val="24"/>
          <w:szCs w:val="24"/>
          <w:highlight w:val="yellow"/>
        </w:rPr>
        <w:t>的地幔和地壳</w:t>
      </w:r>
      <w:r>
        <w:rPr>
          <w:rFonts w:hint="eastAsia" w:ascii="宋体" w:hAnsi="宋体" w:eastAsia="宋体"/>
          <w:sz w:val="24"/>
          <w:szCs w:val="24"/>
        </w:rPr>
        <w:t>；在上地面的上部由柔性物质组成的软流圈（地震波的减速带）</w:t>
      </w:r>
    </w:p>
    <w:p>
      <w:pPr>
        <w:pStyle w:val="8"/>
        <w:numPr>
          <w:ilvl w:val="0"/>
          <w:numId w:val="1"/>
        </w:numPr>
        <w:ind w:firstLineChars="0"/>
        <w:textAlignment w:val="baseline"/>
        <w:rPr>
          <w:rFonts w:ascii="黑体" w:hAnsi="黑体" w:eastAsia="黑体"/>
          <w:sz w:val="24"/>
          <w:szCs w:val="24"/>
        </w:rPr>
      </w:pPr>
      <w:r>
        <w:rPr>
          <w:rFonts w:hint="eastAsia" w:ascii="黑体" w:hAnsi="黑体" w:eastAsia="黑体"/>
          <w:sz w:val="24"/>
          <w:szCs w:val="24"/>
        </w:rPr>
        <w:t>按照高程和起伏特征，</w:t>
      </w:r>
      <w:r>
        <w:rPr>
          <w:rFonts w:hint="eastAsia" w:ascii="黑体" w:hAnsi="黑体" w:eastAsia="黑体"/>
          <w:sz w:val="24"/>
          <w:szCs w:val="24"/>
          <w:highlight w:val="yellow"/>
        </w:rPr>
        <w:t>陆地地形</w:t>
      </w:r>
      <w:r>
        <w:rPr>
          <w:rFonts w:hint="eastAsia" w:ascii="黑体" w:hAnsi="黑体" w:eastAsia="黑体"/>
          <w:sz w:val="24"/>
          <w:szCs w:val="24"/>
        </w:rPr>
        <w:t>可分为几种类型？</w:t>
      </w:r>
    </w:p>
    <w:p>
      <w:pPr>
        <w:pStyle w:val="8"/>
        <w:ind w:left="420" w:firstLine="0" w:firstLineChars="0"/>
        <w:textAlignment w:val="baseline"/>
        <w:rPr>
          <w:rFonts w:ascii="宋体" w:hAnsi="宋体" w:eastAsia="宋体"/>
          <w:sz w:val="24"/>
          <w:szCs w:val="24"/>
        </w:rPr>
      </w:pPr>
      <w:r>
        <w:rPr>
          <w:rFonts w:hint="eastAsia" w:ascii="宋体" w:hAnsi="宋体" w:eastAsia="宋体"/>
          <w:sz w:val="24"/>
          <w:szCs w:val="24"/>
        </w:rPr>
        <w:t>山地，丘陵，高原，平原，洼地，盆地；</w:t>
      </w:r>
    </w:p>
    <w:p>
      <w:pPr>
        <w:pStyle w:val="8"/>
        <w:numPr>
          <w:ilvl w:val="0"/>
          <w:numId w:val="1"/>
        </w:numPr>
        <w:ind w:firstLineChars="0"/>
        <w:textAlignment w:val="baseline"/>
        <w:rPr>
          <w:rFonts w:ascii="黑体" w:hAnsi="黑体" w:eastAsia="黑体"/>
          <w:sz w:val="24"/>
          <w:szCs w:val="24"/>
        </w:rPr>
      </w:pPr>
      <w:r>
        <w:rPr>
          <w:rFonts w:hint="eastAsia" w:ascii="黑体" w:hAnsi="黑体" w:eastAsia="黑体"/>
          <w:sz w:val="24"/>
          <w:szCs w:val="24"/>
        </w:rPr>
        <w:t>地温梯度？</w:t>
      </w:r>
    </w:p>
    <w:p>
      <w:pPr>
        <w:pStyle w:val="8"/>
        <w:ind w:left="420" w:firstLine="0" w:firstLineChars="0"/>
        <w:textAlignment w:val="baseline"/>
        <w:rPr>
          <w:rFonts w:ascii="宋体" w:hAnsi="宋体" w:eastAsia="宋体"/>
          <w:sz w:val="24"/>
          <w:szCs w:val="24"/>
        </w:rPr>
      </w:pPr>
      <w:r>
        <w:rPr>
          <w:rFonts w:hint="eastAsia" w:ascii="宋体" w:hAnsi="宋体" w:eastAsia="宋体"/>
          <w:sz w:val="24"/>
          <w:szCs w:val="24"/>
        </w:rPr>
        <w:t>一般把在常温层以下，每向下加深100m所升高的</w:t>
      </w:r>
      <w:r>
        <w:rPr>
          <w:rFonts w:hint="eastAsia" w:ascii="宋体" w:hAnsi="宋体" w:eastAsia="宋体"/>
          <w:sz w:val="24"/>
          <w:szCs w:val="24"/>
          <w:highlight w:val="yellow"/>
        </w:rPr>
        <w:t>温度</w:t>
      </w:r>
      <w:r>
        <w:rPr>
          <w:rFonts w:hint="eastAsia" w:ascii="宋体" w:hAnsi="宋体" w:eastAsia="宋体"/>
          <w:sz w:val="24"/>
          <w:szCs w:val="24"/>
        </w:rPr>
        <w:t>称为地温梯度</w:t>
      </w:r>
    </w:p>
    <w:p>
      <w:pPr>
        <w:pStyle w:val="8"/>
        <w:numPr>
          <w:ilvl w:val="0"/>
          <w:numId w:val="1"/>
        </w:numPr>
        <w:ind w:firstLineChars="0"/>
        <w:textAlignment w:val="baseline"/>
        <w:rPr>
          <w:rFonts w:ascii="黑体" w:hAnsi="黑体" w:eastAsia="黑体"/>
          <w:sz w:val="24"/>
          <w:szCs w:val="24"/>
        </w:rPr>
      </w:pPr>
      <w:r>
        <w:rPr>
          <w:rFonts w:hint="eastAsia" w:ascii="黑体" w:hAnsi="黑体" w:eastAsia="黑体"/>
          <w:sz w:val="24"/>
          <w:szCs w:val="24"/>
        </w:rPr>
        <w:t>地壳的类型？</w:t>
      </w:r>
    </w:p>
    <w:p>
      <w:pPr>
        <w:pStyle w:val="8"/>
        <w:ind w:left="420" w:firstLine="0" w:firstLineChars="0"/>
        <w:textAlignment w:val="baseline"/>
        <w:rPr>
          <w:rFonts w:ascii="宋体" w:hAnsi="宋体" w:eastAsia="宋体"/>
          <w:sz w:val="24"/>
          <w:szCs w:val="24"/>
        </w:rPr>
      </w:pPr>
      <w:r>
        <w:rPr>
          <w:rFonts w:hint="eastAsia" w:ascii="宋体" w:hAnsi="宋体" w:eastAsia="宋体"/>
          <w:sz w:val="24"/>
          <w:szCs w:val="24"/>
        </w:rPr>
        <w:t>上地壳（大陆地壳）；下地壳（大洋地壳）</w:t>
      </w:r>
    </w:p>
    <w:p>
      <w:pPr>
        <w:pStyle w:val="8"/>
        <w:numPr>
          <w:ilvl w:val="0"/>
          <w:numId w:val="1"/>
        </w:numPr>
        <w:ind w:firstLineChars="0"/>
        <w:textAlignment w:val="baseline"/>
        <w:rPr>
          <w:rFonts w:ascii="黑体" w:hAnsi="黑体" w:eastAsia="黑体"/>
          <w:sz w:val="24"/>
          <w:szCs w:val="24"/>
        </w:rPr>
      </w:pPr>
      <w:r>
        <w:rPr>
          <w:rFonts w:hint="eastAsia" w:ascii="黑体" w:hAnsi="黑体" w:eastAsia="黑体"/>
          <w:sz w:val="24"/>
          <w:szCs w:val="24"/>
        </w:rPr>
        <w:t>克拉克值定义？元素丰度？（这两个是同一概念）</w:t>
      </w:r>
    </w:p>
    <w:p>
      <w:pPr>
        <w:textAlignment w:val="baseline"/>
        <w:rPr>
          <w:rFonts w:ascii="宋体" w:hAnsi="宋体" w:eastAsia="宋体"/>
          <w:sz w:val="24"/>
          <w:szCs w:val="24"/>
        </w:rPr>
      </w:pPr>
      <w:r>
        <w:rPr>
          <w:rFonts w:hint="eastAsia" w:ascii="黑体" w:hAnsi="黑体" w:eastAsia="黑体"/>
          <w:sz w:val="24"/>
          <w:szCs w:val="24"/>
        </w:rPr>
        <w:t xml:space="preserve"> </w:t>
      </w:r>
      <w:r>
        <w:rPr>
          <w:rFonts w:ascii="黑体" w:hAnsi="黑体" w:eastAsia="黑体"/>
          <w:sz w:val="24"/>
          <w:szCs w:val="24"/>
        </w:rPr>
        <w:t xml:space="preserve">  </w:t>
      </w:r>
      <w:r>
        <w:rPr>
          <w:rFonts w:ascii="宋体" w:hAnsi="宋体" w:eastAsia="宋体"/>
          <w:sz w:val="24"/>
          <w:szCs w:val="24"/>
        </w:rPr>
        <w:t xml:space="preserve"> </w:t>
      </w:r>
      <w:r>
        <w:rPr>
          <w:rFonts w:hint="eastAsia" w:ascii="宋体" w:hAnsi="宋体" w:eastAsia="宋体"/>
          <w:sz w:val="24"/>
          <w:szCs w:val="24"/>
        </w:rPr>
        <w:t>地壳元素在地壳中的 平均含量（重量百分比）</w:t>
      </w:r>
    </w:p>
    <w:p>
      <w:pPr>
        <w:pStyle w:val="8"/>
        <w:numPr>
          <w:ilvl w:val="0"/>
          <w:numId w:val="1"/>
        </w:numPr>
        <w:ind w:firstLineChars="0"/>
        <w:textAlignment w:val="baseline"/>
        <w:rPr>
          <w:rFonts w:ascii="黑体" w:hAnsi="黑体" w:eastAsia="黑体"/>
          <w:sz w:val="24"/>
          <w:szCs w:val="24"/>
        </w:rPr>
      </w:pPr>
      <w:r>
        <w:rPr>
          <w:rFonts w:hint="eastAsia" w:ascii="黑体" w:hAnsi="黑体" w:eastAsia="黑体"/>
          <w:sz w:val="24"/>
          <w:szCs w:val="24"/>
        </w:rPr>
        <w:t>何谓解理、断口、光泽、透明度？</w:t>
      </w:r>
    </w:p>
    <w:p>
      <w:pPr>
        <w:pStyle w:val="8"/>
        <w:ind w:left="420" w:firstLine="0" w:firstLineChars="0"/>
        <w:textAlignment w:val="baseline"/>
        <w:rPr>
          <w:rFonts w:ascii="宋体" w:hAnsi="宋体" w:eastAsia="宋体"/>
          <w:sz w:val="24"/>
          <w:szCs w:val="24"/>
        </w:rPr>
      </w:pPr>
      <w:r>
        <w:rPr>
          <w:rFonts w:hint="eastAsia" w:ascii="宋体" w:hAnsi="宋体" w:eastAsia="宋体"/>
          <w:sz w:val="24"/>
          <w:szCs w:val="24"/>
        </w:rPr>
        <w:t>解理：矿物在受到机械力作用沿</w:t>
      </w:r>
      <w:r>
        <w:rPr>
          <w:rFonts w:hint="eastAsia" w:ascii="宋体" w:hAnsi="宋体" w:eastAsia="宋体"/>
          <w:sz w:val="24"/>
          <w:szCs w:val="24"/>
          <w:highlight w:val="yellow"/>
        </w:rPr>
        <w:t>一定方向</w:t>
      </w:r>
      <w:r>
        <w:rPr>
          <w:rFonts w:hint="eastAsia" w:ascii="宋体" w:hAnsi="宋体" w:eastAsia="宋体"/>
          <w:sz w:val="24"/>
          <w:szCs w:val="24"/>
        </w:rPr>
        <w:t>裂开的性质。</w:t>
      </w:r>
    </w:p>
    <w:p>
      <w:pPr>
        <w:pStyle w:val="8"/>
        <w:ind w:left="420" w:firstLine="0" w:firstLineChars="0"/>
        <w:textAlignment w:val="baseline"/>
        <w:rPr>
          <w:rFonts w:ascii="宋体" w:hAnsi="宋体" w:eastAsia="宋体"/>
          <w:sz w:val="24"/>
          <w:szCs w:val="24"/>
        </w:rPr>
      </w:pPr>
      <w:r>
        <w:rPr>
          <w:rFonts w:hint="eastAsia" w:ascii="宋体" w:hAnsi="宋体" w:eastAsia="宋体"/>
          <w:sz w:val="24"/>
          <w:szCs w:val="24"/>
        </w:rPr>
        <w:t>断口：矿物受力后不沿一定方向裂开，而破裂成不规则的破裂面，无规律性。</w:t>
      </w:r>
    </w:p>
    <w:p>
      <w:pPr>
        <w:pStyle w:val="8"/>
        <w:ind w:left="420" w:firstLine="0" w:firstLineChars="0"/>
        <w:textAlignment w:val="baseline"/>
        <w:rPr>
          <w:rFonts w:ascii="宋体" w:hAnsi="宋体" w:eastAsia="宋体"/>
          <w:sz w:val="24"/>
          <w:szCs w:val="24"/>
        </w:rPr>
      </w:pPr>
      <w:r>
        <w:rPr>
          <w:rFonts w:hint="eastAsia" w:ascii="宋体" w:hAnsi="宋体" w:eastAsia="宋体"/>
          <w:sz w:val="24"/>
          <w:szCs w:val="24"/>
        </w:rPr>
        <w:t>光泽：矿物表面对光线</w:t>
      </w:r>
      <w:r>
        <w:rPr>
          <w:rFonts w:hint="eastAsia" w:ascii="宋体" w:hAnsi="宋体" w:eastAsia="宋体"/>
          <w:sz w:val="24"/>
          <w:szCs w:val="24"/>
          <w:highlight w:val="yellow"/>
        </w:rPr>
        <w:t>反射</w:t>
      </w:r>
      <w:r>
        <w:rPr>
          <w:rFonts w:hint="eastAsia" w:ascii="宋体" w:hAnsi="宋体" w:eastAsia="宋体"/>
          <w:sz w:val="24"/>
          <w:szCs w:val="24"/>
        </w:rPr>
        <w:t>和</w:t>
      </w:r>
      <w:r>
        <w:rPr>
          <w:rFonts w:hint="eastAsia" w:ascii="宋体" w:hAnsi="宋体" w:eastAsia="宋体"/>
          <w:sz w:val="24"/>
          <w:szCs w:val="24"/>
          <w:highlight w:val="yellow"/>
        </w:rPr>
        <w:t>折射</w:t>
      </w:r>
      <w:r>
        <w:rPr>
          <w:rFonts w:hint="eastAsia" w:ascii="宋体" w:hAnsi="宋体" w:eastAsia="宋体"/>
          <w:sz w:val="24"/>
          <w:szCs w:val="24"/>
        </w:rPr>
        <w:t>的程度</w:t>
      </w:r>
    </w:p>
    <w:p>
      <w:pPr>
        <w:pStyle w:val="8"/>
        <w:ind w:left="420" w:firstLine="0" w:firstLineChars="0"/>
        <w:textAlignment w:val="baseline"/>
        <w:rPr>
          <w:rFonts w:ascii="宋体" w:hAnsi="宋体" w:eastAsia="宋体"/>
          <w:sz w:val="24"/>
          <w:szCs w:val="24"/>
        </w:rPr>
      </w:pPr>
      <w:r>
        <w:rPr>
          <w:rFonts w:hint="eastAsia" w:ascii="宋体" w:hAnsi="宋体" w:eastAsia="宋体"/>
          <w:sz w:val="24"/>
          <w:szCs w:val="24"/>
        </w:rPr>
        <w:t>透明度：矿物可以</w:t>
      </w:r>
      <w:r>
        <w:rPr>
          <w:rFonts w:hint="eastAsia" w:ascii="宋体" w:hAnsi="宋体" w:eastAsia="宋体"/>
          <w:sz w:val="24"/>
          <w:szCs w:val="24"/>
          <w:highlight w:val="yellow"/>
        </w:rPr>
        <w:t>透过</w:t>
      </w:r>
      <w:r>
        <w:rPr>
          <w:rFonts w:hint="eastAsia" w:ascii="宋体" w:hAnsi="宋体" w:eastAsia="宋体"/>
          <w:sz w:val="24"/>
          <w:szCs w:val="24"/>
        </w:rPr>
        <w:t>可见光的程度</w:t>
      </w:r>
    </w:p>
    <w:p>
      <w:pPr>
        <w:pStyle w:val="8"/>
        <w:numPr>
          <w:ilvl w:val="0"/>
          <w:numId w:val="1"/>
        </w:numPr>
        <w:ind w:firstLineChars="0"/>
        <w:textAlignment w:val="baseline"/>
        <w:rPr>
          <w:rFonts w:ascii="黑体" w:hAnsi="黑体" w:eastAsia="黑体"/>
          <w:sz w:val="24"/>
          <w:szCs w:val="24"/>
        </w:rPr>
      </w:pPr>
      <w:r>
        <w:rPr>
          <w:rFonts w:hint="eastAsia" w:ascii="黑体" w:hAnsi="黑体" w:eastAsia="黑体"/>
          <w:sz w:val="24"/>
          <w:szCs w:val="24"/>
        </w:rPr>
        <w:t>了解浅色矿物和深色矿物分别有哪些？</w:t>
      </w:r>
    </w:p>
    <w:p>
      <w:pPr>
        <w:pStyle w:val="8"/>
        <w:ind w:left="420" w:firstLine="0" w:firstLineChars="0"/>
        <w:textAlignment w:val="baseline"/>
        <w:rPr>
          <w:rFonts w:ascii="宋体" w:hAnsi="宋体" w:eastAsia="宋体"/>
          <w:sz w:val="24"/>
          <w:szCs w:val="24"/>
        </w:rPr>
      </w:pPr>
      <w:r>
        <w:rPr>
          <w:rFonts w:hint="eastAsia" w:ascii="宋体" w:hAnsi="宋体" w:eastAsia="宋体"/>
          <w:sz w:val="24"/>
          <w:szCs w:val="24"/>
        </w:rPr>
        <w:t>浅色矿物：白云母，石英，长石</w:t>
      </w:r>
    </w:p>
    <w:p>
      <w:pPr>
        <w:pStyle w:val="8"/>
        <w:ind w:left="420" w:firstLine="0" w:firstLineChars="0"/>
        <w:textAlignment w:val="baseline"/>
        <w:rPr>
          <w:rFonts w:ascii="宋体" w:hAnsi="宋体" w:eastAsia="宋体"/>
          <w:sz w:val="24"/>
          <w:szCs w:val="24"/>
        </w:rPr>
      </w:pPr>
      <w:r>
        <w:rPr>
          <w:rFonts w:hint="eastAsia" w:ascii="宋体" w:hAnsi="宋体" w:eastAsia="宋体"/>
          <w:sz w:val="24"/>
          <w:szCs w:val="24"/>
        </w:rPr>
        <w:t>深色矿物：角闪石，辉石，云母，橄榄石</w:t>
      </w:r>
    </w:p>
    <w:p>
      <w:pPr>
        <w:pStyle w:val="8"/>
        <w:numPr>
          <w:ilvl w:val="0"/>
          <w:numId w:val="1"/>
        </w:numPr>
        <w:ind w:firstLineChars="0"/>
        <w:textAlignment w:val="baseline"/>
        <w:rPr>
          <w:rFonts w:ascii="黑体" w:hAnsi="黑体" w:eastAsia="黑体"/>
          <w:sz w:val="24"/>
          <w:szCs w:val="24"/>
        </w:rPr>
      </w:pPr>
      <w:r>
        <w:rPr>
          <w:rFonts w:hint="eastAsia" w:ascii="黑体" w:hAnsi="黑体" w:eastAsia="黑体"/>
          <w:sz w:val="24"/>
          <w:szCs w:val="24"/>
        </w:rPr>
        <w:t>十个</w:t>
      </w:r>
      <w:r>
        <w:rPr>
          <w:rFonts w:hint="eastAsia" w:ascii="黑体" w:hAnsi="黑体" w:eastAsia="黑体"/>
          <w:sz w:val="24"/>
          <w:szCs w:val="24"/>
          <w:highlight w:val="yellow"/>
        </w:rPr>
        <w:t>摩氏硬度计</w:t>
      </w:r>
      <w:r>
        <w:rPr>
          <w:rFonts w:hint="eastAsia" w:ascii="黑体" w:hAnsi="黑体" w:eastAsia="黑体"/>
          <w:sz w:val="24"/>
          <w:szCs w:val="24"/>
        </w:rPr>
        <w:t>，按照由低到高的顺序分别是什么？</w:t>
      </w:r>
    </w:p>
    <w:p>
      <w:pPr>
        <w:textAlignment w:val="baseline"/>
        <w:rPr>
          <w:rFonts w:ascii="宋体" w:hAnsi="宋体" w:eastAsia="宋体"/>
          <w:sz w:val="24"/>
          <w:szCs w:val="24"/>
        </w:rPr>
      </w:pPr>
      <w:r>
        <w:rPr>
          <w:rFonts w:hint="eastAsia" w:ascii="黑体" w:hAnsi="黑体" w:eastAsia="黑体"/>
          <w:sz w:val="24"/>
          <w:szCs w:val="24"/>
        </w:rPr>
        <w:t xml:space="preserve"> </w:t>
      </w:r>
      <w:r>
        <w:rPr>
          <w:rFonts w:ascii="黑体" w:hAnsi="黑体" w:eastAsia="黑体"/>
          <w:sz w:val="24"/>
          <w:szCs w:val="24"/>
        </w:rPr>
        <w:t xml:space="preserve">   </w:t>
      </w:r>
      <w:r>
        <w:rPr>
          <w:rFonts w:hint="eastAsia" w:ascii="宋体" w:hAnsi="宋体" w:eastAsia="宋体"/>
          <w:sz w:val="24"/>
          <w:szCs w:val="24"/>
        </w:rPr>
        <w:t>滑石、石膏、方解石、萤石、磷灰石、正长石、石英、黄玉、刚玉、金刚石</w:t>
      </w:r>
    </w:p>
    <w:p>
      <w:pPr>
        <w:numPr>
          <w:ilvl w:val="0"/>
          <w:numId w:val="1"/>
        </w:numPr>
        <w:textAlignment w:val="baseline"/>
        <w:rPr>
          <w:rFonts w:ascii="黑体" w:hAnsi="黑体" w:eastAsia="黑体"/>
          <w:b/>
          <w:i/>
          <w:caps/>
          <w:sz w:val="24"/>
          <w:szCs w:val="24"/>
        </w:rPr>
      </w:pPr>
      <w:r>
        <w:rPr>
          <w:rFonts w:hint="eastAsia" w:ascii="黑体" w:hAnsi="黑体" w:eastAsia="黑体"/>
          <w:sz w:val="24"/>
          <w:szCs w:val="24"/>
        </w:rPr>
        <w:t>年代地层单位和地质年代时代分别是？</w:t>
      </w:r>
    </w:p>
    <w:p>
      <w:pPr>
        <w:ind w:left="420"/>
        <w:textAlignment w:val="baseline"/>
        <w:rPr>
          <w:rFonts w:ascii="宋体" w:hAnsi="宋体" w:eastAsia="宋体"/>
          <w:sz w:val="24"/>
          <w:szCs w:val="24"/>
        </w:rPr>
      </w:pPr>
      <w:r>
        <w:rPr>
          <w:rFonts w:hint="eastAsia" w:ascii="宋体" w:hAnsi="宋体" w:eastAsia="宋体"/>
          <w:sz w:val="24"/>
          <w:szCs w:val="24"/>
        </w:rPr>
        <w:t>地层单位：宇、界、系、统、阶；</w:t>
      </w:r>
    </w:p>
    <w:p>
      <w:pPr>
        <w:ind w:left="420"/>
        <w:textAlignment w:val="baseline"/>
        <w:rPr>
          <w:rFonts w:ascii="宋体" w:hAnsi="宋体" w:eastAsia="宋体"/>
          <w:b/>
          <w:i/>
          <w:caps/>
          <w:sz w:val="24"/>
          <w:szCs w:val="24"/>
        </w:rPr>
      </w:pPr>
      <w:r>
        <w:rPr>
          <w:rFonts w:hint="eastAsia" w:ascii="宋体" w:hAnsi="宋体" w:eastAsia="宋体"/>
          <w:sz w:val="24"/>
          <w:szCs w:val="24"/>
        </w:rPr>
        <w:t>地质年代：宙、代、纪、世、期</w:t>
      </w:r>
    </w:p>
    <w:p>
      <w:pPr>
        <w:numPr>
          <w:ilvl w:val="0"/>
          <w:numId w:val="1"/>
        </w:numPr>
        <w:textAlignment w:val="baseline"/>
        <w:rPr>
          <w:rFonts w:ascii="黑体" w:hAnsi="黑体" w:eastAsia="黑体"/>
          <w:b/>
          <w:i/>
          <w:caps/>
          <w:sz w:val="24"/>
          <w:szCs w:val="24"/>
        </w:rPr>
      </w:pPr>
      <w:r>
        <w:rPr>
          <w:rFonts w:hint="eastAsia" w:ascii="黑体" w:hAnsi="黑体" w:eastAsia="黑体"/>
          <w:sz w:val="24"/>
          <w:szCs w:val="24"/>
        </w:rPr>
        <w:t>相对地质年代确定的方法三种，名称和分别的概念？</w:t>
      </w:r>
    </w:p>
    <w:p>
      <w:pPr>
        <w:ind w:left="420"/>
        <w:textAlignment w:val="baseline"/>
        <w:rPr>
          <w:rFonts w:ascii="宋体" w:hAnsi="宋体" w:eastAsia="宋体"/>
          <w:sz w:val="24"/>
          <w:szCs w:val="24"/>
        </w:rPr>
      </w:pPr>
      <w:r>
        <w:rPr>
          <w:rFonts w:hint="eastAsia" w:ascii="宋体" w:hAnsi="宋体" w:eastAsia="宋体"/>
          <w:sz w:val="24"/>
          <w:szCs w:val="24"/>
        </w:rPr>
        <w:t>1、地层层序律，概念：地层形成时的原始产状一般是水平或近于水平的，并且总是先形成的老地层在下。形成的新地层在上。这种正常的地层叠置关系。</w:t>
      </w:r>
    </w:p>
    <w:p>
      <w:pPr>
        <w:ind w:left="420"/>
        <w:textAlignment w:val="baseline"/>
        <w:rPr>
          <w:rFonts w:ascii="宋体" w:hAnsi="宋体" w:eastAsia="宋体"/>
          <w:sz w:val="24"/>
          <w:szCs w:val="24"/>
        </w:rPr>
      </w:pPr>
      <w:r>
        <w:rPr>
          <w:rFonts w:hint="eastAsia" w:ascii="宋体" w:hAnsi="宋体" w:eastAsia="宋体"/>
          <w:sz w:val="24"/>
          <w:szCs w:val="24"/>
        </w:rPr>
        <w:t>2、化学层序律，概念：不同时代的地层中具有的不同古生物化石组合，</w:t>
      </w:r>
      <w:bookmarkStart w:id="0" w:name="_GoBack"/>
      <w:bookmarkEnd w:id="0"/>
      <w:r>
        <w:rPr>
          <w:rFonts w:hint="eastAsia" w:ascii="宋体" w:hAnsi="宋体" w:eastAsia="宋体"/>
          <w:sz w:val="24"/>
          <w:szCs w:val="24"/>
        </w:rPr>
        <w:t>相同的地层中具有相同或相似的古生物化石组合，古生物化石组合的形态结构愈简单，则地层的时代愈老，反之则愈新。</w:t>
      </w:r>
    </w:p>
    <w:p>
      <w:pPr>
        <w:ind w:left="420"/>
        <w:textAlignment w:val="baseline"/>
        <w:rPr>
          <w:rFonts w:ascii="宋体" w:hAnsi="宋体" w:eastAsia="宋体"/>
          <w:b/>
          <w:i/>
          <w:caps/>
          <w:sz w:val="24"/>
          <w:szCs w:val="24"/>
        </w:rPr>
      </w:pPr>
      <w:r>
        <w:rPr>
          <w:rFonts w:hint="eastAsia" w:ascii="宋体" w:hAnsi="宋体" w:eastAsia="宋体"/>
          <w:sz w:val="24"/>
          <w:szCs w:val="24"/>
        </w:rPr>
        <w:t>3、切割律，概念</w:t>
      </w:r>
      <w:r>
        <w:rPr>
          <w:rFonts w:ascii="宋体" w:hAnsi="宋体" w:eastAsia="宋体"/>
          <w:sz w:val="24"/>
          <w:szCs w:val="24"/>
        </w:rPr>
        <w:t>:</w:t>
      </w:r>
      <w:r>
        <w:rPr>
          <w:rFonts w:hint="eastAsia"/>
        </w:rPr>
        <w:t xml:space="preserve"> </w:t>
      </w:r>
      <w:r>
        <w:rPr>
          <w:rFonts w:hint="eastAsia" w:ascii="宋体" w:hAnsi="宋体" w:eastAsia="宋体"/>
          <w:sz w:val="24"/>
          <w:szCs w:val="24"/>
        </w:rPr>
        <w:t>较新的地质体总是切割或穿插较老的地质体。或者说切割者新被切割者老。</w:t>
      </w:r>
    </w:p>
    <w:p>
      <w:pPr>
        <w:numPr>
          <w:ilvl w:val="0"/>
          <w:numId w:val="1"/>
        </w:numPr>
        <w:textAlignment w:val="baseline"/>
        <w:rPr>
          <w:rFonts w:ascii="黑体" w:hAnsi="黑体" w:eastAsia="黑体"/>
          <w:b/>
          <w:i/>
          <w:caps/>
          <w:sz w:val="24"/>
          <w:szCs w:val="24"/>
        </w:rPr>
      </w:pPr>
      <w:r>
        <w:rPr>
          <w:rFonts w:hint="eastAsia" w:ascii="黑体" w:hAnsi="黑体" w:eastAsia="黑体"/>
          <w:sz w:val="24"/>
          <w:szCs w:val="24"/>
        </w:rPr>
        <w:t>地层年代表（必考）</w:t>
      </w:r>
    </w:p>
    <w:p>
      <w:pPr>
        <w:pStyle w:val="8"/>
        <w:numPr>
          <w:ilvl w:val="0"/>
          <w:numId w:val="1"/>
        </w:numPr>
        <w:ind w:firstLineChars="0"/>
        <w:textAlignment w:val="baseline"/>
        <w:rPr>
          <w:rFonts w:ascii="黑体" w:hAnsi="黑体" w:eastAsia="黑体"/>
          <w:sz w:val="24"/>
          <w:szCs w:val="24"/>
        </w:rPr>
      </w:pPr>
      <w:r>
        <w:rPr>
          <w:rFonts w:hint="eastAsia" w:ascii="黑体" w:hAnsi="黑体" w:eastAsia="黑体"/>
          <w:sz w:val="24"/>
          <w:szCs w:val="24"/>
        </w:rPr>
        <w:t>三大岩类分别是？</w:t>
      </w:r>
    </w:p>
    <w:p>
      <w:pPr>
        <w:pStyle w:val="8"/>
        <w:ind w:left="420" w:firstLine="0" w:firstLineChars="0"/>
        <w:textAlignment w:val="baseline"/>
        <w:rPr>
          <w:rFonts w:ascii="宋体" w:hAnsi="宋体" w:eastAsia="宋体"/>
          <w:sz w:val="24"/>
          <w:szCs w:val="24"/>
        </w:rPr>
      </w:pPr>
      <w:r>
        <w:rPr>
          <w:rFonts w:hint="eastAsia" w:ascii="宋体" w:hAnsi="宋体" w:eastAsia="宋体"/>
          <w:sz w:val="24"/>
          <w:szCs w:val="24"/>
        </w:rPr>
        <w:t>变质岩，沉积岩，岩浆岩</w:t>
      </w:r>
    </w:p>
    <w:p>
      <w:pPr>
        <w:pStyle w:val="8"/>
        <w:numPr>
          <w:ilvl w:val="0"/>
          <w:numId w:val="1"/>
        </w:numPr>
        <w:ind w:firstLineChars="0"/>
        <w:textAlignment w:val="baseline"/>
        <w:rPr>
          <w:rFonts w:ascii="黑体" w:hAnsi="黑体" w:eastAsia="黑体"/>
          <w:sz w:val="24"/>
          <w:szCs w:val="24"/>
        </w:rPr>
      </w:pPr>
      <w:r>
        <w:rPr>
          <w:rFonts w:hint="eastAsia" w:ascii="黑体" w:hAnsi="黑体" w:eastAsia="黑体"/>
          <w:sz w:val="24"/>
          <w:szCs w:val="24"/>
        </w:rPr>
        <w:t>什么是岩浆岩？岩浆作用及类型？</w:t>
      </w:r>
    </w:p>
    <w:p>
      <w:pPr>
        <w:pStyle w:val="8"/>
        <w:ind w:left="420" w:firstLine="0" w:firstLineChars="0"/>
        <w:textAlignment w:val="baseline"/>
        <w:rPr>
          <w:rFonts w:ascii="宋体" w:hAnsi="宋体" w:eastAsia="宋体"/>
          <w:sz w:val="24"/>
          <w:szCs w:val="24"/>
        </w:rPr>
      </w:pPr>
      <w:r>
        <w:rPr>
          <w:rFonts w:hint="eastAsia" w:ascii="宋体" w:hAnsi="宋体" w:eastAsia="宋体"/>
          <w:sz w:val="24"/>
          <w:szCs w:val="24"/>
        </w:rPr>
        <w:t>岩浆冷却所形成的岩石：作用：侵入作用，喷出作用</w:t>
      </w:r>
    </w:p>
    <w:p>
      <w:pPr>
        <w:pStyle w:val="8"/>
        <w:ind w:left="420" w:firstLine="0" w:firstLineChars="0"/>
        <w:textAlignment w:val="baseline"/>
        <w:rPr>
          <w:rFonts w:ascii="宋体" w:hAnsi="宋体" w:eastAsia="宋体"/>
          <w:sz w:val="24"/>
          <w:szCs w:val="24"/>
        </w:rPr>
      </w:pPr>
      <w:r>
        <w:rPr>
          <w:rFonts w:hint="eastAsia" w:ascii="宋体" w:hAnsi="宋体" w:eastAsia="宋体"/>
          <w:sz w:val="24"/>
          <w:szCs w:val="24"/>
        </w:rPr>
        <w:t>类型：侵入岩，喷出岩</w:t>
      </w:r>
    </w:p>
    <w:p>
      <w:pPr>
        <w:pStyle w:val="8"/>
        <w:numPr>
          <w:ilvl w:val="0"/>
          <w:numId w:val="1"/>
        </w:numPr>
        <w:ind w:firstLineChars="0"/>
        <w:textAlignment w:val="baseline"/>
        <w:rPr>
          <w:rFonts w:ascii="黑体" w:hAnsi="黑体" w:eastAsia="黑体"/>
          <w:sz w:val="24"/>
          <w:szCs w:val="24"/>
        </w:rPr>
      </w:pPr>
      <w:r>
        <w:rPr>
          <w:rFonts w:hint="eastAsia" w:ascii="黑体" w:hAnsi="黑体" w:eastAsia="黑体"/>
          <w:sz w:val="24"/>
          <w:szCs w:val="24"/>
        </w:rPr>
        <w:t>侵入岩产状（了解每种的样式）</w:t>
      </w:r>
    </w:p>
    <w:p>
      <w:pPr>
        <w:pStyle w:val="8"/>
        <w:ind w:left="420" w:firstLine="0" w:firstLineChars="0"/>
        <w:textAlignment w:val="baseline"/>
        <w:rPr>
          <w:rFonts w:ascii="宋体" w:hAnsi="宋体" w:eastAsia="宋体"/>
          <w:sz w:val="24"/>
          <w:szCs w:val="24"/>
        </w:rPr>
      </w:pPr>
      <w:r>
        <w:rPr>
          <w:rFonts w:hint="eastAsia" w:ascii="宋体" w:hAnsi="宋体" w:eastAsia="宋体"/>
          <w:sz w:val="24"/>
          <w:szCs w:val="24"/>
        </w:rPr>
        <w:t>岩床，岩墙，岩盖</w:t>
      </w:r>
    </w:p>
    <w:p>
      <w:pPr>
        <w:pStyle w:val="8"/>
        <w:numPr>
          <w:ilvl w:val="0"/>
          <w:numId w:val="1"/>
        </w:numPr>
        <w:ind w:firstLineChars="0"/>
        <w:textAlignment w:val="baseline"/>
        <w:rPr>
          <w:rFonts w:ascii="黑体" w:hAnsi="黑体" w:eastAsia="黑体"/>
          <w:sz w:val="24"/>
          <w:szCs w:val="24"/>
        </w:rPr>
      </w:pPr>
      <w:r>
        <w:rPr>
          <w:rFonts w:hint="eastAsia" w:ascii="黑体" w:hAnsi="黑体" w:eastAsia="黑体"/>
          <w:sz w:val="24"/>
          <w:szCs w:val="24"/>
        </w:rPr>
        <w:t>侵入岩与围岩的接触关系？三种类型</w:t>
      </w:r>
    </w:p>
    <w:p>
      <w:pPr>
        <w:pStyle w:val="8"/>
        <w:ind w:left="420" w:firstLine="0" w:firstLineChars="0"/>
        <w:textAlignment w:val="baseline"/>
        <w:rPr>
          <w:rFonts w:ascii="宋体" w:hAnsi="宋体" w:eastAsia="宋体"/>
          <w:sz w:val="24"/>
          <w:szCs w:val="24"/>
        </w:rPr>
      </w:pPr>
      <w:r>
        <w:rPr>
          <w:rFonts w:hint="eastAsia" w:ascii="宋体" w:hAnsi="宋体" w:eastAsia="宋体"/>
          <w:sz w:val="24"/>
          <w:szCs w:val="24"/>
        </w:rPr>
        <w:t xml:space="preserve"> 侵入接触（热接触），沉积接触（冷接触），断层接触</w:t>
      </w:r>
    </w:p>
    <w:p>
      <w:pPr>
        <w:pStyle w:val="8"/>
        <w:numPr>
          <w:ilvl w:val="0"/>
          <w:numId w:val="1"/>
        </w:numPr>
        <w:ind w:firstLineChars="0"/>
        <w:textAlignment w:val="baseline"/>
        <w:rPr>
          <w:rFonts w:ascii="黑体" w:hAnsi="黑体" w:eastAsia="黑体"/>
          <w:sz w:val="24"/>
          <w:szCs w:val="24"/>
        </w:rPr>
      </w:pPr>
      <w:r>
        <w:rPr>
          <w:rFonts w:hint="eastAsia" w:ascii="黑体" w:hAnsi="黑体" w:eastAsia="黑体"/>
          <w:sz w:val="24"/>
          <w:szCs w:val="24"/>
        </w:rPr>
        <w:t>火成岩依二氧化硅可分几类？</w:t>
      </w:r>
    </w:p>
    <w:p>
      <w:pPr>
        <w:pStyle w:val="8"/>
        <w:ind w:left="420" w:firstLine="0" w:firstLineChars="0"/>
        <w:textAlignment w:val="baseline"/>
        <w:rPr>
          <w:rFonts w:ascii="宋体" w:hAnsi="宋体" w:eastAsia="宋体"/>
          <w:sz w:val="24"/>
          <w:szCs w:val="24"/>
        </w:rPr>
      </w:pPr>
      <w:r>
        <w:rPr>
          <w:rFonts w:hint="eastAsia" w:ascii="宋体" w:hAnsi="宋体" w:eastAsia="宋体"/>
          <w:sz w:val="24"/>
          <w:szCs w:val="24"/>
        </w:rPr>
        <w:t>超基性（4</w:t>
      </w:r>
      <w:r>
        <w:rPr>
          <w:rFonts w:ascii="宋体" w:hAnsi="宋体" w:eastAsia="宋体"/>
          <w:sz w:val="24"/>
          <w:szCs w:val="24"/>
        </w:rPr>
        <w:t>0</w:t>
      </w:r>
      <w:r>
        <w:rPr>
          <w:rFonts w:hint="eastAsia" w:ascii="宋体" w:hAnsi="宋体" w:eastAsia="宋体"/>
          <w:sz w:val="24"/>
          <w:szCs w:val="24"/>
        </w:rPr>
        <w:t>~</w:t>
      </w:r>
      <w:r>
        <w:rPr>
          <w:rFonts w:ascii="宋体" w:hAnsi="宋体" w:eastAsia="宋体"/>
          <w:sz w:val="24"/>
          <w:szCs w:val="24"/>
        </w:rPr>
        <w:t>45</w:t>
      </w:r>
      <w:r>
        <w:rPr>
          <w:rFonts w:hint="eastAsia" w:ascii="宋体" w:hAnsi="宋体" w:eastAsia="宋体"/>
          <w:sz w:val="24"/>
          <w:szCs w:val="24"/>
        </w:rPr>
        <w:t>），基性（4</w:t>
      </w:r>
      <w:r>
        <w:rPr>
          <w:rFonts w:ascii="宋体" w:hAnsi="宋体" w:eastAsia="宋体"/>
          <w:sz w:val="24"/>
          <w:szCs w:val="24"/>
        </w:rPr>
        <w:t>5</w:t>
      </w:r>
      <w:r>
        <w:rPr>
          <w:rFonts w:hint="eastAsia" w:ascii="宋体" w:hAnsi="宋体" w:eastAsia="宋体"/>
          <w:sz w:val="24"/>
          <w:szCs w:val="24"/>
        </w:rPr>
        <w:t>~</w:t>
      </w:r>
      <w:r>
        <w:rPr>
          <w:rFonts w:ascii="宋体" w:hAnsi="宋体" w:eastAsia="宋体"/>
          <w:sz w:val="24"/>
          <w:szCs w:val="24"/>
        </w:rPr>
        <w:t>52</w:t>
      </w:r>
      <w:r>
        <w:rPr>
          <w:rFonts w:hint="eastAsia" w:ascii="宋体" w:hAnsi="宋体" w:eastAsia="宋体"/>
          <w:sz w:val="24"/>
          <w:szCs w:val="24"/>
        </w:rPr>
        <w:t>），中性（5</w:t>
      </w:r>
      <w:r>
        <w:rPr>
          <w:rFonts w:ascii="宋体" w:hAnsi="宋体" w:eastAsia="宋体"/>
          <w:sz w:val="24"/>
          <w:szCs w:val="24"/>
        </w:rPr>
        <w:t>2</w:t>
      </w:r>
      <w:r>
        <w:rPr>
          <w:rFonts w:hint="eastAsia" w:ascii="宋体" w:hAnsi="宋体" w:eastAsia="宋体"/>
          <w:sz w:val="24"/>
          <w:szCs w:val="24"/>
        </w:rPr>
        <w:t>~</w:t>
      </w:r>
      <w:r>
        <w:rPr>
          <w:rFonts w:ascii="宋体" w:hAnsi="宋体" w:eastAsia="宋体"/>
          <w:sz w:val="24"/>
          <w:szCs w:val="24"/>
        </w:rPr>
        <w:t>65</w:t>
      </w:r>
      <w:r>
        <w:rPr>
          <w:rFonts w:hint="eastAsia" w:ascii="宋体" w:hAnsi="宋体" w:eastAsia="宋体"/>
          <w:sz w:val="24"/>
          <w:szCs w:val="24"/>
        </w:rPr>
        <w:t>），酸性（&gt;</w:t>
      </w:r>
      <w:r>
        <w:rPr>
          <w:rFonts w:ascii="宋体" w:hAnsi="宋体" w:eastAsia="宋体"/>
          <w:sz w:val="24"/>
          <w:szCs w:val="24"/>
        </w:rPr>
        <w:t>65</w:t>
      </w:r>
      <w:r>
        <w:rPr>
          <w:rFonts w:hint="eastAsia" w:ascii="宋体" w:hAnsi="宋体" w:eastAsia="宋体"/>
          <w:sz w:val="24"/>
          <w:szCs w:val="24"/>
        </w:rPr>
        <w:t>）</w:t>
      </w:r>
    </w:p>
    <w:p>
      <w:pPr>
        <w:pStyle w:val="8"/>
        <w:numPr>
          <w:ilvl w:val="0"/>
          <w:numId w:val="1"/>
        </w:numPr>
        <w:ind w:firstLineChars="0"/>
        <w:textAlignment w:val="baseline"/>
        <w:rPr>
          <w:rFonts w:ascii="黑体" w:hAnsi="黑体" w:eastAsia="黑体"/>
          <w:sz w:val="24"/>
          <w:szCs w:val="24"/>
        </w:rPr>
      </w:pPr>
      <w:r>
        <w:rPr>
          <w:rFonts w:hint="eastAsia" w:ascii="黑体" w:hAnsi="黑体" w:eastAsia="黑体"/>
          <w:sz w:val="24"/>
          <w:szCs w:val="24"/>
        </w:rPr>
        <w:t>火山喷发类型及火山喷发物类型？</w:t>
      </w:r>
    </w:p>
    <w:p>
      <w:pPr>
        <w:pStyle w:val="8"/>
        <w:ind w:left="420" w:firstLine="0" w:firstLineChars="0"/>
        <w:textAlignment w:val="baseline"/>
        <w:rPr>
          <w:rFonts w:ascii="宋体" w:hAnsi="宋体" w:eastAsia="宋体"/>
          <w:sz w:val="24"/>
          <w:szCs w:val="24"/>
        </w:rPr>
      </w:pPr>
      <w:r>
        <w:rPr>
          <w:rFonts w:hint="eastAsia" w:ascii="宋体" w:hAnsi="宋体" w:eastAsia="宋体"/>
          <w:sz w:val="24"/>
          <w:szCs w:val="24"/>
        </w:rPr>
        <w:t>宁静式火山喷发、猛烈式火山喷发、交替式火山喷发</w:t>
      </w:r>
    </w:p>
    <w:p>
      <w:pPr>
        <w:pStyle w:val="8"/>
        <w:ind w:left="420" w:firstLine="0" w:firstLineChars="0"/>
        <w:textAlignment w:val="baseline"/>
        <w:rPr>
          <w:rFonts w:ascii="宋体" w:hAnsi="宋体" w:eastAsia="宋体"/>
          <w:sz w:val="24"/>
          <w:szCs w:val="24"/>
        </w:rPr>
      </w:pPr>
      <w:r>
        <w:rPr>
          <w:rFonts w:hint="eastAsia" w:ascii="宋体" w:hAnsi="宋体" w:eastAsia="宋体"/>
          <w:sz w:val="24"/>
          <w:szCs w:val="24"/>
        </w:rPr>
        <w:t>气态喷出物，液态喷出物，固态喷出物</w:t>
      </w:r>
    </w:p>
    <w:p>
      <w:pPr>
        <w:pStyle w:val="8"/>
        <w:numPr>
          <w:ilvl w:val="0"/>
          <w:numId w:val="1"/>
        </w:numPr>
        <w:ind w:firstLineChars="0"/>
        <w:textAlignment w:val="baseline"/>
        <w:rPr>
          <w:rFonts w:ascii="黑体" w:hAnsi="黑体" w:eastAsia="黑体"/>
          <w:sz w:val="24"/>
          <w:szCs w:val="24"/>
        </w:rPr>
      </w:pPr>
      <w:r>
        <w:rPr>
          <w:rFonts w:hint="eastAsia" w:ascii="黑体" w:hAnsi="黑体" w:eastAsia="黑体"/>
          <w:sz w:val="24"/>
          <w:szCs w:val="24"/>
        </w:rPr>
        <w:t>何谓沉积岩？主要类型有哪些？</w:t>
      </w:r>
    </w:p>
    <w:p>
      <w:pPr>
        <w:pStyle w:val="8"/>
        <w:ind w:left="420" w:firstLine="0" w:firstLineChars="0"/>
        <w:textAlignment w:val="baseline"/>
        <w:rPr>
          <w:rFonts w:ascii="宋体" w:hAnsi="宋体" w:eastAsia="宋体"/>
          <w:sz w:val="24"/>
          <w:szCs w:val="24"/>
        </w:rPr>
      </w:pPr>
      <w:r>
        <w:rPr>
          <w:rFonts w:hint="eastAsia" w:ascii="宋体" w:hAnsi="宋体" w:eastAsia="宋体"/>
          <w:sz w:val="24"/>
          <w:szCs w:val="24"/>
        </w:rPr>
        <w:t>在地表或近地条件下，由母岩风化剥蚀的产物，经搬运、沉积、固结所形成的岩石。</w:t>
      </w:r>
    </w:p>
    <w:p>
      <w:pPr>
        <w:pStyle w:val="8"/>
        <w:ind w:left="420" w:firstLine="0" w:firstLineChars="0"/>
        <w:textAlignment w:val="baseline"/>
        <w:rPr>
          <w:rFonts w:ascii="宋体" w:hAnsi="宋体" w:eastAsia="宋体"/>
          <w:sz w:val="24"/>
          <w:szCs w:val="24"/>
        </w:rPr>
      </w:pPr>
      <w:r>
        <w:rPr>
          <w:rFonts w:hint="eastAsia" w:ascii="宋体" w:hAnsi="宋体" w:eastAsia="宋体"/>
          <w:sz w:val="24"/>
          <w:szCs w:val="24"/>
        </w:rPr>
        <w:t>类型：碎屑岩，碳酸盐岩{石灰岩：以方解石为主；白云石，以白云石为主}</w:t>
      </w:r>
    </w:p>
    <w:p>
      <w:pPr>
        <w:pStyle w:val="8"/>
        <w:numPr>
          <w:ilvl w:val="0"/>
          <w:numId w:val="1"/>
        </w:numPr>
        <w:tabs>
          <w:tab w:val="left" w:pos="720"/>
        </w:tabs>
        <w:ind w:firstLineChars="0"/>
        <w:textAlignment w:val="baseline"/>
        <w:rPr>
          <w:rFonts w:ascii="黑体" w:hAnsi="黑体" w:eastAsia="黑体"/>
          <w:sz w:val="24"/>
          <w:szCs w:val="24"/>
        </w:rPr>
      </w:pPr>
      <w:r>
        <w:rPr>
          <w:rFonts w:hint="eastAsia" w:ascii="黑体" w:hAnsi="黑体" w:eastAsia="黑体"/>
          <w:sz w:val="24"/>
          <w:szCs w:val="24"/>
        </w:rPr>
        <w:t>层理构造？层面构造？会举例。</w:t>
      </w:r>
    </w:p>
    <w:p>
      <w:pPr>
        <w:pStyle w:val="8"/>
        <w:ind w:left="420" w:firstLine="0" w:firstLineChars="0"/>
        <w:textAlignment w:val="baseline"/>
        <w:rPr>
          <w:rFonts w:ascii="宋体" w:hAnsi="宋体" w:eastAsia="宋体"/>
          <w:sz w:val="24"/>
          <w:szCs w:val="24"/>
        </w:rPr>
      </w:pPr>
      <w:r>
        <w:rPr>
          <w:rFonts w:hint="eastAsia" w:ascii="宋体" w:hAnsi="宋体" w:eastAsia="宋体"/>
          <w:sz w:val="24"/>
          <w:szCs w:val="24"/>
        </w:rPr>
        <w:t>层理：水平层理，斜层理，递变层理</w:t>
      </w:r>
    </w:p>
    <w:p>
      <w:pPr>
        <w:pStyle w:val="8"/>
        <w:ind w:left="420" w:firstLine="0" w:firstLineChars="0"/>
        <w:textAlignment w:val="baseline"/>
        <w:rPr>
          <w:rFonts w:ascii="宋体" w:hAnsi="宋体" w:eastAsia="宋体"/>
          <w:sz w:val="24"/>
          <w:szCs w:val="24"/>
        </w:rPr>
      </w:pPr>
      <w:r>
        <w:rPr>
          <w:rFonts w:hint="eastAsia" w:ascii="宋体" w:hAnsi="宋体" w:eastAsia="宋体"/>
          <w:sz w:val="24"/>
          <w:szCs w:val="24"/>
        </w:rPr>
        <w:t>层面：波痕，泥裂，生物活动痕迹</w:t>
      </w:r>
    </w:p>
    <w:p>
      <w:pPr>
        <w:pStyle w:val="8"/>
        <w:numPr>
          <w:ilvl w:val="0"/>
          <w:numId w:val="1"/>
        </w:numPr>
        <w:tabs>
          <w:tab w:val="left" w:pos="720"/>
        </w:tabs>
        <w:ind w:firstLineChars="0"/>
        <w:textAlignment w:val="baseline"/>
        <w:rPr>
          <w:rFonts w:ascii="黑体" w:hAnsi="黑体" w:eastAsia="黑体"/>
          <w:sz w:val="24"/>
          <w:szCs w:val="24"/>
        </w:rPr>
      </w:pPr>
      <w:r>
        <w:rPr>
          <w:rFonts w:hint="eastAsia" w:ascii="黑体" w:hAnsi="黑体" w:eastAsia="黑体"/>
          <w:sz w:val="24"/>
          <w:szCs w:val="24"/>
        </w:rPr>
        <w:t>何谓碎屑结构？碎屑岩有哪几类岩石？</w:t>
      </w:r>
    </w:p>
    <w:p>
      <w:pPr>
        <w:pStyle w:val="8"/>
        <w:ind w:left="420" w:firstLine="0" w:firstLineChars="0"/>
        <w:textAlignment w:val="baseline"/>
        <w:rPr>
          <w:rFonts w:ascii="宋体" w:hAnsi="宋体" w:eastAsia="宋体"/>
          <w:sz w:val="24"/>
          <w:szCs w:val="24"/>
        </w:rPr>
      </w:pPr>
      <w:r>
        <w:rPr>
          <w:rFonts w:hint="eastAsia" w:ascii="宋体" w:hAnsi="宋体" w:eastAsia="宋体"/>
          <w:sz w:val="24"/>
          <w:szCs w:val="24"/>
        </w:rPr>
        <w:t>由碎屑，杂基，胶结物组成；</w:t>
      </w:r>
    </w:p>
    <w:p>
      <w:pPr>
        <w:pStyle w:val="8"/>
        <w:ind w:left="420" w:firstLine="0" w:firstLineChars="0"/>
        <w:textAlignment w:val="baseline"/>
        <w:rPr>
          <w:rFonts w:ascii="宋体" w:hAnsi="宋体" w:eastAsia="宋体"/>
          <w:sz w:val="24"/>
          <w:szCs w:val="24"/>
        </w:rPr>
      </w:pPr>
      <w:r>
        <w:rPr>
          <w:rFonts w:hint="eastAsia" w:ascii="宋体" w:hAnsi="宋体" w:eastAsia="宋体"/>
          <w:sz w:val="24"/>
          <w:szCs w:val="24"/>
        </w:rPr>
        <w:t>类型：砾岩、砂岩、粉砂岩、泥岩</w:t>
      </w:r>
    </w:p>
    <w:p>
      <w:pPr>
        <w:pStyle w:val="8"/>
        <w:numPr>
          <w:ilvl w:val="0"/>
          <w:numId w:val="1"/>
        </w:numPr>
        <w:tabs>
          <w:tab w:val="left" w:pos="720"/>
        </w:tabs>
        <w:ind w:firstLineChars="0"/>
        <w:textAlignment w:val="baseline"/>
        <w:rPr>
          <w:rFonts w:ascii="黑体" w:hAnsi="黑体" w:eastAsia="黑体"/>
          <w:sz w:val="24"/>
          <w:szCs w:val="24"/>
        </w:rPr>
      </w:pPr>
      <w:r>
        <w:rPr>
          <w:rFonts w:hint="eastAsia" w:ascii="黑体" w:hAnsi="黑体" w:eastAsia="黑体"/>
          <w:sz w:val="24"/>
          <w:szCs w:val="24"/>
        </w:rPr>
        <w:t>碳酸盐岩有哪两类？其主要组分是什么？</w:t>
      </w:r>
    </w:p>
    <w:p>
      <w:pPr>
        <w:pStyle w:val="8"/>
        <w:ind w:left="420" w:firstLine="0" w:firstLineChars="0"/>
        <w:textAlignment w:val="baseline"/>
        <w:rPr>
          <w:rFonts w:ascii="宋体" w:hAnsi="宋体" w:eastAsia="宋体"/>
          <w:sz w:val="24"/>
          <w:szCs w:val="24"/>
        </w:rPr>
      </w:pPr>
      <w:r>
        <w:rPr>
          <w:rFonts w:hint="eastAsia" w:ascii="宋体" w:hAnsi="宋体" w:eastAsia="宋体"/>
          <w:sz w:val="24"/>
          <w:szCs w:val="24"/>
        </w:rPr>
        <w:t>石灰岩（方解石）、白云岩（白云石）</w:t>
      </w:r>
    </w:p>
    <w:p>
      <w:pPr>
        <w:pStyle w:val="8"/>
        <w:numPr>
          <w:ilvl w:val="0"/>
          <w:numId w:val="1"/>
        </w:numPr>
        <w:ind w:firstLineChars="0"/>
        <w:textAlignment w:val="baseline"/>
        <w:rPr>
          <w:rFonts w:ascii="黑体" w:hAnsi="黑体" w:eastAsia="黑体"/>
          <w:sz w:val="24"/>
          <w:szCs w:val="24"/>
        </w:rPr>
      </w:pPr>
      <w:r>
        <w:rPr>
          <w:rFonts w:hint="eastAsia" w:ascii="黑体" w:hAnsi="黑体" w:eastAsia="黑体"/>
          <w:sz w:val="24"/>
          <w:szCs w:val="24"/>
        </w:rPr>
        <w:t>什么是变质作用？什么是变质岩？</w:t>
      </w:r>
    </w:p>
    <w:p>
      <w:pPr>
        <w:pStyle w:val="8"/>
        <w:ind w:left="420" w:firstLine="0" w:firstLineChars="0"/>
        <w:textAlignment w:val="baseline"/>
        <w:rPr>
          <w:rFonts w:ascii="宋体" w:hAnsi="宋体" w:eastAsia="宋体"/>
          <w:sz w:val="24"/>
          <w:szCs w:val="24"/>
        </w:rPr>
      </w:pPr>
      <w:r>
        <w:rPr>
          <w:rFonts w:hint="eastAsia" w:ascii="宋体" w:hAnsi="宋体" w:eastAsia="宋体"/>
          <w:sz w:val="24"/>
          <w:szCs w:val="24"/>
        </w:rPr>
        <w:t>1、岩石在深部受高温高压和化学活动性流体等内动力因素的影响下，发生结构，构造和化学成分的变化，从而形成新岩石的过程。</w:t>
      </w:r>
    </w:p>
    <w:p>
      <w:pPr>
        <w:pStyle w:val="8"/>
        <w:ind w:left="420" w:firstLine="0" w:firstLineChars="0"/>
        <w:textAlignment w:val="baseline"/>
        <w:rPr>
          <w:rFonts w:ascii="宋体" w:hAnsi="宋体" w:eastAsia="宋体"/>
          <w:sz w:val="24"/>
          <w:szCs w:val="24"/>
        </w:rPr>
      </w:pPr>
      <w:r>
        <w:rPr>
          <w:rFonts w:ascii="宋体" w:hAnsi="宋体" w:eastAsia="宋体"/>
          <w:sz w:val="24"/>
          <w:szCs w:val="24"/>
        </w:rPr>
        <w:t>2</w:t>
      </w:r>
      <w:r>
        <w:rPr>
          <w:rFonts w:hint="eastAsia" w:ascii="宋体" w:hAnsi="宋体" w:eastAsia="宋体"/>
          <w:sz w:val="24"/>
          <w:szCs w:val="24"/>
        </w:rPr>
        <w:t>、由变质作用形成的岩石</w:t>
      </w:r>
    </w:p>
    <w:p>
      <w:pPr>
        <w:pStyle w:val="8"/>
        <w:ind w:left="420" w:firstLine="0" w:firstLineChars="0"/>
        <w:textAlignment w:val="baseline"/>
        <w:rPr>
          <w:rFonts w:ascii="宋体" w:hAnsi="宋体" w:eastAsia="宋体"/>
          <w:sz w:val="24"/>
          <w:szCs w:val="24"/>
        </w:rPr>
      </w:pPr>
      <w:r>
        <w:rPr>
          <w:rFonts w:hint="eastAsia" w:ascii="宋体" w:hAnsi="宋体" w:eastAsia="宋体"/>
          <w:sz w:val="24"/>
          <w:szCs w:val="24"/>
        </w:rPr>
        <w:t>{原岩是岩浆岩的变质岩为正变质岩，原岩是沉积岩的变质岩为副变质岩。（注意“</w:t>
      </w:r>
      <w:r>
        <w:rPr>
          <w:rFonts w:hint="eastAsia" w:ascii="宋体" w:hAnsi="宋体" w:eastAsia="宋体"/>
          <w:b/>
          <w:bCs/>
          <w:sz w:val="24"/>
          <w:szCs w:val="24"/>
        </w:rPr>
        <w:t>副</w:t>
      </w:r>
      <w:r>
        <w:rPr>
          <w:rFonts w:hint="eastAsia" w:ascii="宋体" w:hAnsi="宋体" w:eastAsia="宋体"/>
          <w:sz w:val="24"/>
          <w:szCs w:val="24"/>
        </w:rPr>
        <w:t>”字）}</w:t>
      </w:r>
    </w:p>
    <w:p>
      <w:pPr>
        <w:pStyle w:val="8"/>
        <w:numPr>
          <w:ilvl w:val="0"/>
          <w:numId w:val="1"/>
        </w:numPr>
        <w:ind w:firstLineChars="0"/>
        <w:textAlignment w:val="baseline"/>
        <w:rPr>
          <w:rFonts w:ascii="黑体" w:hAnsi="黑体" w:eastAsia="黑体"/>
          <w:sz w:val="24"/>
          <w:szCs w:val="24"/>
        </w:rPr>
      </w:pPr>
      <w:r>
        <w:rPr>
          <w:rFonts w:hint="eastAsia" w:ascii="黑体" w:hAnsi="黑体" w:eastAsia="黑体"/>
          <w:sz w:val="24"/>
          <w:szCs w:val="24"/>
        </w:rPr>
        <w:t>地壳运动，按运动方向可分为？两种</w:t>
      </w:r>
    </w:p>
    <w:p>
      <w:pPr>
        <w:pStyle w:val="8"/>
        <w:ind w:left="420" w:firstLine="0" w:firstLineChars="0"/>
        <w:textAlignment w:val="baseline"/>
        <w:rPr>
          <w:rFonts w:ascii="宋体" w:hAnsi="宋体" w:eastAsia="宋体"/>
          <w:sz w:val="24"/>
          <w:szCs w:val="24"/>
        </w:rPr>
      </w:pPr>
      <w:r>
        <w:rPr>
          <w:rFonts w:hint="eastAsia" w:ascii="宋体" w:hAnsi="宋体" w:eastAsia="宋体"/>
          <w:sz w:val="24"/>
          <w:szCs w:val="24"/>
        </w:rPr>
        <w:t>垂直运动（造陆运动），水平运动（造山运动）</w:t>
      </w:r>
    </w:p>
    <w:p>
      <w:pPr>
        <w:pStyle w:val="8"/>
        <w:numPr>
          <w:ilvl w:val="0"/>
          <w:numId w:val="1"/>
        </w:numPr>
        <w:ind w:firstLineChars="0"/>
        <w:textAlignment w:val="baseline"/>
        <w:rPr>
          <w:rFonts w:ascii="黑体" w:hAnsi="黑体" w:eastAsia="黑体"/>
          <w:sz w:val="24"/>
          <w:szCs w:val="24"/>
        </w:rPr>
      </w:pPr>
      <w:r>
        <w:rPr>
          <w:rFonts w:hint="eastAsia" w:ascii="黑体" w:hAnsi="黑体" w:eastAsia="黑体"/>
          <w:sz w:val="24"/>
          <w:szCs w:val="24"/>
        </w:rPr>
        <w:t>产状三要素？要求会画图</w:t>
      </w:r>
    </w:p>
    <w:p>
      <w:pPr>
        <w:pStyle w:val="8"/>
        <w:ind w:left="420" w:firstLine="0" w:firstLineChars="0"/>
        <w:textAlignment w:val="baseline"/>
        <w:rPr>
          <w:rFonts w:ascii="宋体" w:hAnsi="宋体" w:eastAsia="宋体"/>
          <w:sz w:val="24"/>
          <w:szCs w:val="24"/>
        </w:rPr>
      </w:pPr>
      <w:r>
        <w:rPr>
          <w:rFonts w:hint="eastAsia" w:ascii="宋体" w:hAnsi="宋体" w:eastAsia="宋体"/>
          <w:sz w:val="24"/>
          <w:szCs w:val="24"/>
        </w:rPr>
        <w:t>走向，倾向，倾角</w:t>
      </w:r>
    </w:p>
    <w:p>
      <w:pPr>
        <w:numPr>
          <w:ilvl w:val="0"/>
          <w:numId w:val="1"/>
        </w:numPr>
        <w:textAlignment w:val="baseline"/>
        <w:rPr>
          <w:rFonts w:ascii="黑体" w:hAnsi="黑体" w:eastAsia="黑体"/>
          <w:b/>
          <w:i/>
          <w:caps/>
          <w:sz w:val="24"/>
          <w:szCs w:val="24"/>
        </w:rPr>
      </w:pPr>
      <w:r>
        <w:rPr>
          <w:rFonts w:hint="eastAsia" w:ascii="黑体" w:hAnsi="黑体" w:eastAsia="黑体"/>
          <w:sz w:val="24"/>
          <w:szCs w:val="24"/>
        </w:rPr>
        <w:t>什么是褶皱？褶皱要素有哪些（绘图说明）？</w:t>
      </w:r>
    </w:p>
    <w:p>
      <w:pPr>
        <w:ind w:left="420"/>
        <w:textAlignment w:val="baseline"/>
        <w:rPr>
          <w:rFonts w:ascii="宋体" w:hAnsi="宋体" w:eastAsia="宋体"/>
          <w:bCs/>
          <w:iCs/>
          <w:caps/>
          <w:sz w:val="24"/>
          <w:szCs w:val="24"/>
        </w:rPr>
      </w:pPr>
      <w:r>
        <w:rPr>
          <w:rFonts w:hint="eastAsia" w:ascii="宋体" w:hAnsi="宋体" w:eastAsia="宋体"/>
          <w:bCs/>
          <w:iCs/>
          <w:caps/>
          <w:sz w:val="24"/>
          <w:szCs w:val="24"/>
        </w:rPr>
        <w:t>由岩石中原来近于平直的各种面（例如层理面）发生弯曲而显示的变形。</w:t>
      </w:r>
    </w:p>
    <w:p>
      <w:pPr>
        <w:numPr>
          <w:ilvl w:val="0"/>
          <w:numId w:val="1"/>
        </w:numPr>
        <w:textAlignment w:val="baseline"/>
        <w:rPr>
          <w:rFonts w:ascii="黑体" w:hAnsi="黑体" w:eastAsia="黑体"/>
          <w:b/>
          <w:i/>
          <w:caps/>
          <w:sz w:val="24"/>
          <w:szCs w:val="24"/>
        </w:rPr>
      </w:pPr>
      <w:r>
        <w:rPr>
          <w:rFonts w:hint="eastAsia" w:ascii="黑体" w:hAnsi="黑体" w:eastAsia="黑体"/>
          <w:sz w:val="24"/>
          <w:szCs w:val="24"/>
        </w:rPr>
        <w:t>褶皱基本类型和特征？</w:t>
      </w:r>
    </w:p>
    <w:p>
      <w:pPr>
        <w:ind w:left="420"/>
        <w:textAlignment w:val="baseline"/>
        <w:rPr>
          <w:rFonts w:ascii="宋体" w:hAnsi="宋体" w:eastAsia="宋体"/>
          <w:b/>
          <w:i/>
          <w:caps/>
          <w:sz w:val="24"/>
          <w:szCs w:val="24"/>
        </w:rPr>
      </w:pPr>
      <w:r>
        <w:rPr>
          <w:rFonts w:hint="eastAsia" w:ascii="宋体" w:hAnsi="宋体" w:eastAsia="宋体"/>
          <w:sz w:val="24"/>
          <w:szCs w:val="24"/>
        </w:rPr>
        <w:t>背斜（核老翼），向斜（核新翼老）</w:t>
      </w:r>
    </w:p>
    <w:p>
      <w:pPr>
        <w:numPr>
          <w:ilvl w:val="0"/>
          <w:numId w:val="1"/>
        </w:numPr>
        <w:textAlignment w:val="baseline"/>
        <w:rPr>
          <w:rFonts w:ascii="黑体" w:hAnsi="黑体" w:eastAsia="黑体"/>
          <w:b/>
          <w:i/>
          <w:caps/>
          <w:sz w:val="24"/>
          <w:szCs w:val="24"/>
        </w:rPr>
      </w:pPr>
      <w:r>
        <w:rPr>
          <w:rFonts w:hint="eastAsia" w:ascii="黑体" w:hAnsi="黑体" w:eastAsia="黑体"/>
          <w:sz w:val="24"/>
          <w:szCs w:val="24"/>
        </w:rPr>
        <w:t>根据轴面和产状褶皱分类？</w:t>
      </w:r>
    </w:p>
    <w:p>
      <w:pPr>
        <w:ind w:left="420"/>
        <w:textAlignment w:val="baseline"/>
        <w:rPr>
          <w:rFonts w:ascii="宋体" w:hAnsi="宋体" w:eastAsia="宋体"/>
          <w:bCs/>
          <w:iCs/>
          <w:caps/>
          <w:sz w:val="24"/>
          <w:szCs w:val="24"/>
        </w:rPr>
      </w:pPr>
      <w:r>
        <w:rPr>
          <w:rFonts w:hint="eastAsia" w:ascii="宋体" w:hAnsi="宋体" w:eastAsia="宋体"/>
          <w:bCs/>
          <w:iCs/>
          <w:caps/>
          <w:sz w:val="24"/>
          <w:szCs w:val="24"/>
        </w:rPr>
        <w:t>直立褶皱，斜歪褶皱，倒转褶皱，平卧褶皱，翻卷褶皱。</w:t>
      </w:r>
    </w:p>
    <w:p>
      <w:pPr>
        <w:numPr>
          <w:ilvl w:val="0"/>
          <w:numId w:val="1"/>
        </w:numPr>
        <w:textAlignment w:val="baseline"/>
        <w:rPr>
          <w:rFonts w:ascii="黑体" w:hAnsi="黑体" w:eastAsia="黑体"/>
          <w:b/>
          <w:i/>
          <w:caps/>
          <w:sz w:val="24"/>
          <w:szCs w:val="24"/>
        </w:rPr>
      </w:pPr>
      <w:r>
        <w:rPr>
          <w:rFonts w:hint="eastAsia" w:ascii="黑体" w:hAnsi="黑体" w:eastAsia="黑体"/>
          <w:sz w:val="24"/>
          <w:szCs w:val="24"/>
        </w:rPr>
        <w:t>什么是解理，节理和断层，三者的概念和区别？</w:t>
      </w:r>
    </w:p>
    <w:p>
      <w:pPr>
        <w:ind w:left="420"/>
        <w:textAlignment w:val="baseline"/>
        <w:rPr>
          <w:rFonts w:ascii="宋体" w:hAnsi="宋体" w:eastAsia="宋体"/>
          <w:bCs/>
          <w:iCs/>
          <w:caps/>
          <w:sz w:val="24"/>
          <w:szCs w:val="24"/>
        </w:rPr>
      </w:pPr>
      <w:r>
        <w:rPr>
          <w:rFonts w:hint="eastAsia" w:ascii="宋体" w:hAnsi="宋体" w:eastAsia="宋体"/>
          <w:bCs/>
          <w:iCs/>
          <w:caps/>
          <w:sz w:val="24"/>
          <w:szCs w:val="24"/>
        </w:rPr>
        <w:t>矿物的解理：矿物在受到机械力作用沿一定方向裂开的性质。</w:t>
      </w:r>
    </w:p>
    <w:p>
      <w:pPr>
        <w:ind w:left="420"/>
        <w:textAlignment w:val="baseline"/>
        <w:rPr>
          <w:rFonts w:ascii="宋体" w:hAnsi="宋体" w:eastAsia="宋体"/>
          <w:bCs/>
          <w:iCs/>
          <w:caps/>
          <w:sz w:val="24"/>
          <w:szCs w:val="24"/>
        </w:rPr>
      </w:pPr>
      <w:r>
        <w:rPr>
          <w:rFonts w:hint="eastAsia" w:ascii="宋体" w:hAnsi="宋体" w:eastAsia="宋体"/>
          <w:bCs/>
          <w:iCs/>
          <w:caps/>
          <w:sz w:val="24"/>
          <w:szCs w:val="24"/>
        </w:rPr>
        <w:t>节理：无明显位移或位移量极小的破裂构造。</w:t>
      </w:r>
    </w:p>
    <w:p>
      <w:pPr>
        <w:ind w:left="420"/>
        <w:textAlignment w:val="baseline"/>
        <w:rPr>
          <w:rFonts w:ascii="宋体" w:hAnsi="宋体" w:eastAsia="宋体"/>
          <w:bCs/>
          <w:iCs/>
          <w:caps/>
          <w:sz w:val="24"/>
          <w:szCs w:val="24"/>
        </w:rPr>
      </w:pPr>
      <w:r>
        <w:rPr>
          <w:rFonts w:hint="eastAsia" w:ascii="宋体" w:hAnsi="宋体" w:eastAsia="宋体"/>
          <w:bCs/>
          <w:iCs/>
          <w:caps/>
          <w:sz w:val="24"/>
          <w:szCs w:val="24"/>
        </w:rPr>
        <w:t>断层：有明显位移的破裂构造。</w:t>
      </w:r>
    </w:p>
    <w:p>
      <w:pPr>
        <w:numPr>
          <w:ilvl w:val="0"/>
          <w:numId w:val="1"/>
        </w:numPr>
        <w:textAlignment w:val="baseline"/>
        <w:rPr>
          <w:rFonts w:ascii="黑体" w:hAnsi="黑体" w:eastAsia="黑体"/>
          <w:b/>
          <w:i/>
          <w:caps/>
          <w:sz w:val="24"/>
          <w:szCs w:val="24"/>
        </w:rPr>
      </w:pPr>
      <w:r>
        <w:rPr>
          <w:rFonts w:hint="eastAsia" w:ascii="黑体" w:hAnsi="黑体" w:eastAsia="黑体"/>
          <w:sz w:val="24"/>
          <w:szCs w:val="24"/>
        </w:rPr>
        <w:t>节理根据成因分类？</w:t>
      </w:r>
    </w:p>
    <w:p>
      <w:pPr>
        <w:ind w:left="420"/>
        <w:textAlignment w:val="baseline"/>
        <w:rPr>
          <w:rFonts w:ascii="黑体" w:hAnsi="黑体" w:eastAsia="黑体"/>
          <w:sz w:val="24"/>
          <w:szCs w:val="24"/>
        </w:rPr>
      </w:pPr>
      <w:r>
        <w:rPr>
          <w:rFonts w:hint="eastAsia" w:ascii="宋体" w:hAnsi="宋体" w:eastAsia="宋体"/>
          <w:bCs/>
          <w:iCs/>
          <w:caps/>
          <w:sz w:val="24"/>
          <w:szCs w:val="24"/>
        </w:rPr>
        <w:t>原生节理，次生节理</w:t>
      </w:r>
    </w:p>
    <w:p>
      <w:pPr>
        <w:pStyle w:val="8"/>
        <w:numPr>
          <w:ilvl w:val="0"/>
          <w:numId w:val="1"/>
        </w:numPr>
        <w:ind w:firstLineChars="0"/>
        <w:textAlignment w:val="baseline"/>
        <w:rPr>
          <w:rFonts w:ascii="黑体" w:hAnsi="黑体" w:eastAsia="黑体"/>
          <w:sz w:val="24"/>
          <w:szCs w:val="24"/>
        </w:rPr>
      </w:pPr>
      <w:r>
        <w:rPr>
          <w:rFonts w:hint="eastAsia" w:ascii="黑体" w:hAnsi="黑体" w:eastAsia="黑体"/>
          <w:sz w:val="24"/>
          <w:szCs w:val="24"/>
        </w:rPr>
        <w:t>断层几何要素及分类（断盘相对位移）？要求会画图</w:t>
      </w:r>
    </w:p>
    <w:p>
      <w:pPr>
        <w:pStyle w:val="8"/>
        <w:ind w:left="420" w:firstLine="0" w:firstLineChars="0"/>
        <w:textAlignment w:val="baseline"/>
        <w:rPr>
          <w:rFonts w:ascii="宋体" w:hAnsi="宋体" w:eastAsia="宋体"/>
          <w:sz w:val="24"/>
          <w:szCs w:val="24"/>
        </w:rPr>
      </w:pPr>
      <w:r>
        <w:rPr>
          <w:rFonts w:hint="eastAsia" w:ascii="宋体" w:hAnsi="宋体" w:eastAsia="宋体"/>
          <w:sz w:val="24"/>
          <w:szCs w:val="24"/>
        </w:rPr>
        <w:t>要素：断层面，断裂带，断层线，断盘，断距</w:t>
      </w:r>
    </w:p>
    <w:p>
      <w:pPr>
        <w:pStyle w:val="8"/>
        <w:ind w:left="420" w:firstLine="0" w:firstLineChars="0"/>
        <w:textAlignment w:val="baseline"/>
        <w:rPr>
          <w:rFonts w:ascii="宋体" w:hAnsi="宋体" w:eastAsia="宋体"/>
          <w:sz w:val="24"/>
          <w:szCs w:val="24"/>
        </w:rPr>
      </w:pPr>
      <w:r>
        <w:rPr>
          <w:rFonts w:hint="eastAsia" w:ascii="宋体" w:hAnsi="宋体" w:eastAsia="宋体"/>
          <w:sz w:val="24"/>
          <w:szCs w:val="24"/>
        </w:rPr>
        <w:t>分类：正断层，逆断层，走滑断层</w:t>
      </w:r>
    </w:p>
    <w:p>
      <w:pPr>
        <w:pStyle w:val="8"/>
        <w:numPr>
          <w:ilvl w:val="0"/>
          <w:numId w:val="1"/>
        </w:numPr>
        <w:ind w:firstLineChars="0"/>
        <w:textAlignment w:val="baseline"/>
        <w:rPr>
          <w:rFonts w:ascii="黑体" w:hAnsi="黑体" w:eastAsia="黑体"/>
          <w:sz w:val="24"/>
          <w:szCs w:val="24"/>
        </w:rPr>
      </w:pPr>
      <w:r>
        <w:rPr>
          <w:rFonts w:hint="eastAsia" w:ascii="黑体" w:hAnsi="黑体" w:eastAsia="黑体"/>
          <w:sz w:val="24"/>
          <w:szCs w:val="24"/>
        </w:rPr>
        <w:t>断层的识别标志？</w:t>
      </w:r>
    </w:p>
    <w:p>
      <w:pPr>
        <w:ind w:left="420"/>
        <w:textAlignment w:val="baseline"/>
        <w:rPr>
          <w:rFonts w:ascii="宋体" w:hAnsi="宋体" w:eastAsia="宋体"/>
          <w:sz w:val="24"/>
          <w:szCs w:val="24"/>
        </w:rPr>
      </w:pPr>
      <w:r>
        <w:rPr>
          <w:rFonts w:hint="eastAsia" w:ascii="宋体" w:hAnsi="宋体" w:eastAsia="宋体"/>
          <w:sz w:val="24"/>
          <w:szCs w:val="24"/>
        </w:rPr>
        <w:t>地貌标志，构造标志，地层标志，岩浆活动和矿化作用标志，岩相和厚度标志</w:t>
      </w:r>
    </w:p>
    <w:p>
      <w:pPr>
        <w:pStyle w:val="8"/>
        <w:numPr>
          <w:ilvl w:val="0"/>
          <w:numId w:val="1"/>
        </w:numPr>
        <w:ind w:firstLineChars="0"/>
        <w:textAlignment w:val="baseline"/>
        <w:rPr>
          <w:rFonts w:ascii="黑体" w:hAnsi="黑体" w:eastAsia="黑体"/>
          <w:sz w:val="24"/>
          <w:szCs w:val="24"/>
        </w:rPr>
      </w:pPr>
      <w:r>
        <w:rPr>
          <w:rFonts w:hint="eastAsia" w:ascii="黑体" w:hAnsi="黑体" w:eastAsia="黑体"/>
          <w:sz w:val="24"/>
          <w:szCs w:val="24"/>
        </w:rPr>
        <w:t>走滑断层与转换断层的概念和区别</w:t>
      </w:r>
    </w:p>
    <w:p>
      <w:pPr>
        <w:pStyle w:val="8"/>
        <w:ind w:left="420" w:firstLine="0" w:firstLineChars="0"/>
        <w:textAlignment w:val="baseline"/>
        <w:rPr>
          <w:rFonts w:ascii="宋体" w:hAnsi="宋体" w:eastAsia="宋体"/>
          <w:sz w:val="24"/>
          <w:szCs w:val="24"/>
        </w:rPr>
      </w:pPr>
      <w:r>
        <w:rPr>
          <w:rFonts w:hint="eastAsia" w:ascii="宋体" w:hAnsi="宋体" w:eastAsia="宋体"/>
          <w:sz w:val="24"/>
          <w:szCs w:val="24"/>
        </w:rPr>
        <w:t>走滑断层：断层两盘顺断层面走向相对滑动的断层</w:t>
      </w:r>
    </w:p>
    <w:p>
      <w:pPr>
        <w:pStyle w:val="8"/>
        <w:ind w:left="420" w:firstLine="0" w:firstLineChars="0"/>
        <w:textAlignment w:val="baseline"/>
        <w:rPr>
          <w:rFonts w:ascii="宋体" w:hAnsi="宋体" w:eastAsia="宋体"/>
          <w:sz w:val="24"/>
          <w:szCs w:val="24"/>
        </w:rPr>
      </w:pPr>
      <w:r>
        <w:rPr>
          <w:rFonts w:hint="eastAsia" w:ascii="宋体" w:hAnsi="宋体" w:eastAsia="宋体"/>
          <w:sz w:val="24"/>
          <w:szCs w:val="24"/>
        </w:rPr>
        <w:t>转换断层：横切洋中脊或俯冲带的一种巨型水平剪切断裂</w:t>
      </w:r>
    </w:p>
    <w:p>
      <w:pPr>
        <w:pStyle w:val="8"/>
        <w:ind w:left="420" w:firstLine="0" w:firstLineChars="0"/>
        <w:textAlignment w:val="baseline"/>
        <w:rPr>
          <w:rFonts w:ascii="宋体" w:hAnsi="宋体" w:eastAsia="宋体"/>
          <w:sz w:val="24"/>
          <w:szCs w:val="24"/>
        </w:rPr>
      </w:pPr>
      <w:r>
        <w:rPr>
          <w:rFonts w:hint="eastAsia" w:ascii="宋体" w:hAnsi="宋体" w:eastAsia="宋体"/>
          <w:sz w:val="24"/>
          <w:szCs w:val="24"/>
        </w:rPr>
        <w:t>转换断层可以说是走滑断层的一部分</w:t>
      </w:r>
    </w:p>
    <w:p>
      <w:pPr>
        <w:pStyle w:val="8"/>
        <w:numPr>
          <w:ilvl w:val="0"/>
          <w:numId w:val="1"/>
        </w:numPr>
        <w:ind w:firstLineChars="0"/>
        <w:textAlignment w:val="baseline"/>
        <w:rPr>
          <w:rFonts w:ascii="黑体" w:hAnsi="黑体" w:eastAsia="黑体"/>
          <w:sz w:val="24"/>
          <w:szCs w:val="24"/>
        </w:rPr>
      </w:pPr>
      <w:r>
        <w:rPr>
          <w:rFonts w:hint="eastAsia" w:ascii="黑体" w:hAnsi="黑体" w:eastAsia="黑体"/>
          <w:sz w:val="24"/>
          <w:szCs w:val="24"/>
        </w:rPr>
        <w:t>什么是韧性剪切带？</w:t>
      </w:r>
    </w:p>
    <w:p>
      <w:pPr>
        <w:pStyle w:val="8"/>
        <w:ind w:left="420" w:firstLine="0" w:firstLineChars="0"/>
        <w:textAlignment w:val="baseline"/>
        <w:rPr>
          <w:rFonts w:ascii="宋体" w:hAnsi="宋体" w:eastAsia="宋体"/>
          <w:sz w:val="24"/>
          <w:szCs w:val="24"/>
        </w:rPr>
      </w:pPr>
      <w:r>
        <w:rPr>
          <w:rFonts w:ascii="宋体" w:hAnsi="宋体" w:eastAsia="宋体" w:cs="Arial"/>
          <w:color w:val="333333"/>
          <w:sz w:val="24"/>
          <w:szCs w:val="24"/>
          <w:shd w:val="clear" w:color="auto" w:fill="FFFFFF"/>
        </w:rPr>
        <w:t>韧性剪切带，地壳深部（大于10～15公里）普遍存在的具有强烈的塑性流变及旋转应变特征的面状高应变带。又称</w:t>
      </w:r>
      <w:r>
        <w:fldChar w:fldCharType="begin"/>
      </w:r>
      <w:r>
        <w:instrText xml:space="preserve"> HYPERLINK "https://baike.sogou.com/lemma/ShowInnerLink.htm?lemmaId=8740002&amp;ss_c=ssc.citiao.link" \t "_blank" </w:instrText>
      </w:r>
      <w:r>
        <w:fldChar w:fldCharType="separate"/>
      </w:r>
      <w:r>
        <w:rPr>
          <w:rStyle w:val="7"/>
          <w:rFonts w:ascii="宋体" w:hAnsi="宋体" w:eastAsia="宋体" w:cs="Arial"/>
          <w:color w:val="3366CC"/>
          <w:sz w:val="24"/>
          <w:szCs w:val="24"/>
          <w:shd w:val="clear" w:color="auto" w:fill="FFFFFF"/>
        </w:rPr>
        <w:t>韧性断层</w:t>
      </w:r>
      <w:r>
        <w:fldChar w:fldCharType="end"/>
      </w:r>
      <w:r>
        <w:rPr>
          <w:rFonts w:ascii="宋体" w:hAnsi="宋体" w:eastAsia="宋体" w:cs="Arial"/>
          <w:color w:val="333333"/>
          <w:sz w:val="24"/>
          <w:szCs w:val="24"/>
          <w:shd w:val="clear" w:color="auto" w:fill="FFFFFF"/>
        </w:rPr>
        <w:t>。</w:t>
      </w:r>
    </w:p>
    <w:p>
      <w:pPr>
        <w:pStyle w:val="8"/>
        <w:numPr>
          <w:ilvl w:val="0"/>
          <w:numId w:val="1"/>
        </w:numPr>
        <w:ind w:firstLineChars="0"/>
        <w:textAlignment w:val="baseline"/>
        <w:rPr>
          <w:rFonts w:ascii="黑体" w:hAnsi="黑体" w:eastAsia="黑体"/>
          <w:sz w:val="24"/>
          <w:szCs w:val="24"/>
        </w:rPr>
      </w:pPr>
      <w:r>
        <w:rPr>
          <w:rFonts w:hint="eastAsia" w:ascii="黑体" w:hAnsi="黑体" w:eastAsia="黑体"/>
          <w:sz w:val="24"/>
          <w:szCs w:val="24"/>
        </w:rPr>
        <w:t>韧性剪切带的运动学标志？</w:t>
      </w:r>
    </w:p>
    <w:p>
      <w:pPr>
        <w:pStyle w:val="8"/>
        <w:numPr>
          <w:ilvl w:val="0"/>
          <w:numId w:val="2"/>
        </w:numPr>
        <w:ind w:firstLineChars="0"/>
        <w:textAlignment w:val="baseline"/>
        <w:rPr>
          <w:rFonts w:ascii="宋体" w:hAnsi="宋体" w:eastAsia="宋体"/>
          <w:sz w:val="24"/>
          <w:szCs w:val="24"/>
        </w:rPr>
      </w:pPr>
      <w:r>
        <w:rPr>
          <w:rFonts w:hint="eastAsia" w:ascii="宋体" w:hAnsi="宋体" w:eastAsia="宋体"/>
          <w:sz w:val="24"/>
          <w:szCs w:val="24"/>
        </w:rPr>
        <w:t xml:space="preserve">错开的岩脉或标志层 </w:t>
      </w:r>
      <w:r>
        <w:rPr>
          <w:rFonts w:ascii="宋体" w:hAnsi="宋体" w:eastAsia="宋体"/>
          <w:sz w:val="24"/>
          <w:szCs w:val="24"/>
        </w:rPr>
        <w:t xml:space="preserve">         </w:t>
      </w:r>
    </w:p>
    <w:p>
      <w:pPr>
        <w:numPr>
          <w:ilvl w:val="0"/>
          <w:numId w:val="0"/>
        </w:numPr>
        <w:ind w:firstLineChars="200"/>
        <w:textAlignment w:val="baseline"/>
        <w:rPr>
          <w:rFonts w:ascii="宋体" w:hAnsi="宋体" w:eastAsia="宋体"/>
          <w:sz w:val="24"/>
          <w:szCs w:val="24"/>
        </w:rPr>
      </w:pPr>
      <w:r>
        <w:rPr>
          <w:rFonts w:ascii="宋体" w:hAnsi="宋体" w:eastAsia="宋体"/>
          <w:sz w:val="24"/>
          <w:szCs w:val="24"/>
        </w:rPr>
        <w:t>2</w:t>
      </w:r>
      <w:r>
        <w:rPr>
          <w:rFonts w:hint="eastAsia" w:ascii="宋体" w:hAnsi="宋体" w:eastAsia="宋体"/>
          <w:sz w:val="24"/>
          <w:szCs w:val="24"/>
        </w:rPr>
        <w:t>、不对称的褶皱（一翼长，一翼短）</w:t>
      </w:r>
    </w:p>
    <w:p>
      <w:pPr>
        <w:numPr>
          <w:ilvl w:val="0"/>
          <w:numId w:val="0"/>
        </w:numPr>
        <w:ind w:firstLineChars="200"/>
        <w:textAlignment w:val="baseline"/>
        <w:rPr>
          <w:rFonts w:ascii="宋体" w:hAnsi="宋体" w:eastAsia="宋体"/>
          <w:sz w:val="24"/>
          <w:szCs w:val="24"/>
        </w:rPr>
      </w:pPr>
      <w:r>
        <w:rPr>
          <w:rFonts w:hint="eastAsia" w:ascii="宋体" w:hAnsi="宋体" w:eastAsia="宋体"/>
          <w:sz w:val="24"/>
          <w:szCs w:val="24"/>
        </w:rPr>
        <w:t xml:space="preserve">3、鞘褶皱 </w:t>
      </w:r>
      <w:r>
        <w:rPr>
          <w:rFonts w:ascii="宋体" w:hAnsi="宋体" w:eastAsia="宋体"/>
          <w:sz w:val="24"/>
          <w:szCs w:val="24"/>
        </w:rPr>
        <w:t xml:space="preserve">                      </w:t>
      </w:r>
    </w:p>
    <w:p>
      <w:pPr>
        <w:numPr>
          <w:ilvl w:val="0"/>
          <w:numId w:val="0"/>
        </w:numPr>
        <w:ind w:firstLineChars="200"/>
        <w:textAlignment w:val="baseline"/>
        <w:rPr>
          <w:rFonts w:ascii="宋体" w:hAnsi="宋体" w:eastAsia="宋体"/>
          <w:sz w:val="24"/>
          <w:szCs w:val="24"/>
        </w:rPr>
      </w:pPr>
      <w:r>
        <w:rPr>
          <w:rFonts w:ascii="宋体" w:hAnsi="宋体" w:eastAsia="宋体"/>
          <w:sz w:val="24"/>
          <w:szCs w:val="24"/>
        </w:rPr>
        <w:t>4</w:t>
      </w:r>
      <w:r>
        <w:rPr>
          <w:rFonts w:hint="eastAsia" w:ascii="宋体" w:hAnsi="宋体" w:eastAsia="宋体"/>
          <w:sz w:val="24"/>
          <w:szCs w:val="24"/>
        </w:rPr>
        <w:t>、S</w:t>
      </w:r>
      <w:r>
        <w:rPr>
          <w:rFonts w:ascii="宋体" w:hAnsi="宋体" w:eastAsia="宋体"/>
          <w:sz w:val="24"/>
          <w:szCs w:val="24"/>
        </w:rPr>
        <w:t>-C</w:t>
      </w:r>
      <w:r>
        <w:rPr>
          <w:rFonts w:hint="eastAsia" w:ascii="宋体" w:hAnsi="宋体" w:eastAsia="宋体"/>
          <w:sz w:val="24"/>
          <w:szCs w:val="24"/>
        </w:rPr>
        <w:t>面理</w:t>
      </w:r>
    </w:p>
    <w:p>
      <w:pPr>
        <w:ind w:firstLineChars="200"/>
        <w:textAlignment w:val="baseline"/>
        <w:rPr>
          <w:rFonts w:ascii="宋体" w:hAnsi="宋体" w:eastAsia="宋体"/>
          <w:sz w:val="24"/>
          <w:szCs w:val="24"/>
        </w:rPr>
      </w:pPr>
      <w:r>
        <w:rPr>
          <w:rFonts w:ascii="宋体" w:hAnsi="宋体" w:eastAsia="宋体"/>
          <w:sz w:val="24"/>
          <w:szCs w:val="24"/>
        </w:rPr>
        <w:t>5</w:t>
      </w:r>
      <w:r>
        <w:rPr>
          <w:rFonts w:hint="eastAsia" w:ascii="宋体" w:hAnsi="宋体" w:eastAsia="宋体"/>
          <w:sz w:val="24"/>
          <w:szCs w:val="24"/>
        </w:rPr>
        <w:t xml:space="preserve">、云母鱼构造 </w:t>
      </w:r>
      <w:r>
        <w:rPr>
          <w:rFonts w:ascii="宋体" w:hAnsi="宋体" w:eastAsia="宋体"/>
          <w:sz w:val="24"/>
          <w:szCs w:val="24"/>
        </w:rPr>
        <w:t xml:space="preserve">        </w:t>
      </w:r>
    </w:p>
    <w:p>
      <w:pPr>
        <w:ind w:firstLineChars="200"/>
        <w:textAlignment w:val="baseline"/>
        <w:rPr>
          <w:rFonts w:ascii="宋体" w:hAnsi="宋体" w:eastAsia="宋体"/>
          <w:sz w:val="24"/>
          <w:szCs w:val="24"/>
        </w:rPr>
      </w:pPr>
      <w:r>
        <w:rPr>
          <w:rFonts w:ascii="宋体" w:hAnsi="宋体" w:eastAsia="宋体"/>
          <w:sz w:val="24"/>
          <w:szCs w:val="24"/>
        </w:rPr>
        <w:t>6</w:t>
      </w:r>
      <w:r>
        <w:rPr>
          <w:rFonts w:hint="eastAsia" w:ascii="宋体" w:hAnsi="宋体" w:eastAsia="宋体"/>
          <w:sz w:val="24"/>
          <w:szCs w:val="24"/>
        </w:rPr>
        <w:t xml:space="preserve">、旋转碎斑 </w:t>
      </w:r>
      <w:r>
        <w:rPr>
          <w:rFonts w:ascii="宋体" w:hAnsi="宋体" w:eastAsia="宋体"/>
          <w:sz w:val="24"/>
          <w:szCs w:val="24"/>
        </w:rPr>
        <w:t xml:space="preserve">       </w:t>
      </w:r>
    </w:p>
    <w:p>
      <w:pPr>
        <w:ind w:firstLineChars="200"/>
        <w:textAlignment w:val="baseline"/>
        <w:rPr>
          <w:rFonts w:hint="eastAsia" w:ascii="宋体" w:hAnsi="宋体" w:eastAsia="宋体"/>
          <w:sz w:val="24"/>
          <w:szCs w:val="24"/>
        </w:rPr>
      </w:pPr>
      <w:r>
        <w:rPr>
          <w:rFonts w:ascii="宋体" w:hAnsi="宋体" w:eastAsia="宋体"/>
          <w:sz w:val="24"/>
          <w:szCs w:val="24"/>
        </w:rPr>
        <w:t>7</w:t>
      </w:r>
      <w:r>
        <w:rPr>
          <w:rFonts w:hint="eastAsia" w:ascii="宋体" w:hAnsi="宋体" w:eastAsia="宋体"/>
          <w:sz w:val="24"/>
          <w:szCs w:val="24"/>
        </w:rPr>
        <w:t xml:space="preserve">、不对称的压力影 </w:t>
      </w:r>
    </w:p>
    <w:p>
      <w:pPr>
        <w:ind w:firstLineChars="200"/>
        <w:textAlignment w:val="baseline"/>
        <w:rPr>
          <w:rFonts w:ascii="宋体" w:hAnsi="宋体" w:eastAsia="宋体"/>
          <w:sz w:val="24"/>
          <w:szCs w:val="24"/>
        </w:rPr>
      </w:pPr>
      <w:r>
        <w:rPr>
          <w:rFonts w:ascii="宋体" w:hAnsi="宋体" w:eastAsia="宋体"/>
          <w:sz w:val="24"/>
          <w:szCs w:val="24"/>
        </w:rPr>
        <w:t>8</w:t>
      </w:r>
      <w:r>
        <w:rPr>
          <w:rFonts w:hint="eastAsia" w:ascii="宋体" w:hAnsi="宋体" w:eastAsia="宋体"/>
          <w:sz w:val="24"/>
          <w:szCs w:val="24"/>
        </w:rPr>
        <w:t>、“多米诺骨牌”构造或书斜构造</w:t>
      </w:r>
      <w:r>
        <w:rPr>
          <w:rFonts w:ascii="宋体" w:hAnsi="宋体" w:eastAsia="宋体"/>
          <w:sz w:val="24"/>
          <w:szCs w:val="24"/>
        </w:rPr>
        <w:t xml:space="preserve">     </w:t>
      </w:r>
    </w:p>
    <w:p>
      <w:pPr>
        <w:ind w:firstLineChars="200"/>
        <w:textAlignment w:val="baseline"/>
        <w:rPr>
          <w:rFonts w:ascii="宋体" w:hAnsi="宋体" w:eastAsia="宋体"/>
          <w:sz w:val="24"/>
          <w:szCs w:val="24"/>
        </w:rPr>
      </w:pPr>
      <w:r>
        <w:rPr>
          <w:rFonts w:ascii="宋体" w:hAnsi="宋体" w:eastAsia="宋体"/>
          <w:sz w:val="24"/>
          <w:szCs w:val="24"/>
        </w:rPr>
        <w:t>9</w:t>
      </w:r>
      <w:r>
        <w:rPr>
          <w:rFonts w:hint="eastAsia" w:ascii="宋体" w:hAnsi="宋体" w:eastAsia="宋体"/>
          <w:sz w:val="24"/>
          <w:szCs w:val="24"/>
        </w:rPr>
        <w:t>、曲颈状构造</w:t>
      </w:r>
    </w:p>
    <w:p>
      <w:pPr>
        <w:pStyle w:val="8"/>
        <w:numPr>
          <w:ilvl w:val="0"/>
          <w:numId w:val="1"/>
        </w:numPr>
        <w:ind w:firstLineChars="0"/>
        <w:textAlignment w:val="baseline"/>
        <w:rPr>
          <w:rFonts w:ascii="黑体" w:hAnsi="黑体" w:eastAsia="黑体"/>
          <w:sz w:val="24"/>
          <w:szCs w:val="24"/>
        </w:rPr>
      </w:pPr>
      <w:r>
        <w:rPr>
          <w:rFonts w:hint="eastAsia" w:ascii="黑体" w:hAnsi="黑体" w:eastAsia="黑体"/>
          <w:sz w:val="24"/>
          <w:szCs w:val="24"/>
        </w:rPr>
        <w:t>地层接触关系及形成过程？会画图</w:t>
      </w:r>
    </w:p>
    <w:p>
      <w:pPr>
        <w:pStyle w:val="8"/>
        <w:numPr>
          <w:ilvl w:val="0"/>
          <w:numId w:val="3"/>
        </w:numPr>
        <w:ind w:firstLineChars="0"/>
        <w:textAlignment w:val="baseline"/>
        <w:rPr>
          <w:rFonts w:ascii="宋体" w:hAnsi="宋体" w:eastAsia="宋体"/>
          <w:sz w:val="24"/>
          <w:szCs w:val="24"/>
        </w:rPr>
      </w:pPr>
      <w:r>
        <w:rPr>
          <w:rFonts w:hint="eastAsia" w:ascii="宋体" w:hAnsi="宋体" w:eastAsia="宋体"/>
          <w:sz w:val="24"/>
          <w:szCs w:val="24"/>
        </w:rPr>
        <w:t>整合接触：自然按照地层沉积关系形成</w:t>
      </w:r>
    </w:p>
    <w:p>
      <w:pPr>
        <w:pStyle w:val="8"/>
        <w:numPr>
          <w:ilvl w:val="0"/>
          <w:numId w:val="3"/>
        </w:numPr>
        <w:ind w:firstLineChars="0"/>
        <w:textAlignment w:val="baseline"/>
        <w:rPr>
          <w:rFonts w:ascii="宋体" w:hAnsi="宋体" w:eastAsia="宋体"/>
          <w:sz w:val="24"/>
          <w:szCs w:val="24"/>
        </w:rPr>
      </w:pPr>
      <w:r>
        <w:rPr>
          <w:rFonts w:hint="eastAsia" w:ascii="宋体" w:hAnsi="宋体" w:eastAsia="宋体"/>
          <w:sz w:val="24"/>
          <w:szCs w:val="24"/>
        </w:rPr>
        <w:t>不整合接触（1）平行不整合（假整合）接触</w:t>
      </w:r>
    </w:p>
    <w:p>
      <w:pPr>
        <w:pStyle w:val="8"/>
        <w:ind w:left="780" w:firstLine="0" w:firstLineChars="0"/>
        <w:textAlignment w:val="baseline"/>
        <w:rPr>
          <w:rFonts w:ascii="宋体" w:hAnsi="宋体" w:eastAsia="宋体"/>
          <w:sz w:val="24"/>
          <w:szCs w:val="24"/>
        </w:rPr>
      </w:pPr>
      <w:r>
        <w:rPr>
          <w:rFonts w:hint="eastAsia" w:ascii="宋体" w:hAnsi="宋体" w:eastAsia="宋体"/>
          <w:sz w:val="24"/>
          <w:szCs w:val="24"/>
        </w:rPr>
        <w:t xml:space="preserve"> </w:t>
      </w:r>
      <w:r>
        <w:rPr>
          <w:rFonts w:ascii="宋体" w:hAnsi="宋体" w:eastAsia="宋体"/>
          <w:sz w:val="24"/>
          <w:szCs w:val="24"/>
        </w:rPr>
        <w:t xml:space="preserve">  </w:t>
      </w:r>
      <w:r>
        <w:rPr>
          <w:rFonts w:hint="eastAsia" w:ascii="宋体" w:hAnsi="宋体" w:eastAsia="宋体"/>
          <w:sz w:val="24"/>
          <w:szCs w:val="24"/>
        </w:rPr>
        <w:t>{地层沉积-地壳抬升，地表被剥蚀-地壳下降，地表继续接受沉积}</w:t>
      </w:r>
    </w:p>
    <w:p>
      <w:pPr>
        <w:pStyle w:val="8"/>
        <w:ind w:left="780" w:firstLine="0" w:firstLineChars="0"/>
        <w:textAlignment w:val="baseline"/>
        <w:rPr>
          <w:rFonts w:ascii="宋体" w:hAnsi="宋体" w:eastAsia="宋体"/>
          <w:sz w:val="24"/>
          <w:szCs w:val="24"/>
        </w:rPr>
      </w:pPr>
      <w:r>
        <w:rPr>
          <w:rFonts w:ascii="宋体" w:hAnsi="宋体" w:eastAsia="宋体"/>
          <w:sz w:val="24"/>
          <w:szCs w:val="24"/>
        </w:rPr>
        <w:t xml:space="preserve">          </w:t>
      </w:r>
      <w:r>
        <w:rPr>
          <w:rFonts w:hint="eastAsia" w:ascii="宋体" w:hAnsi="宋体" w:eastAsia="宋体"/>
          <w:sz w:val="24"/>
          <w:szCs w:val="24"/>
        </w:rPr>
        <w:t>（2）角度不整合（不整合）接触</w:t>
      </w:r>
    </w:p>
    <w:p>
      <w:pPr>
        <w:pStyle w:val="8"/>
        <w:ind w:left="780" w:firstLine="0" w:firstLineChars="0"/>
        <w:textAlignment w:val="baseline"/>
        <w:rPr>
          <w:rFonts w:ascii="宋体" w:hAnsi="宋体" w:eastAsia="宋体"/>
          <w:sz w:val="24"/>
          <w:szCs w:val="24"/>
        </w:rPr>
      </w:pPr>
      <w:r>
        <w:rPr>
          <w:rFonts w:hint="eastAsia" w:ascii="宋体" w:hAnsi="宋体" w:eastAsia="宋体"/>
          <w:sz w:val="24"/>
          <w:szCs w:val="24"/>
        </w:rPr>
        <w:t xml:space="preserve"> {地层沉积-地壳受水平挤压，地壳抬升，速受剥蚀-地壳下降，接受沉积}</w:t>
      </w:r>
    </w:p>
    <w:p>
      <w:pPr>
        <w:pStyle w:val="8"/>
        <w:numPr>
          <w:ilvl w:val="0"/>
          <w:numId w:val="1"/>
        </w:numPr>
        <w:ind w:firstLineChars="0"/>
        <w:textAlignment w:val="baseline"/>
        <w:rPr>
          <w:rFonts w:ascii="黑体" w:hAnsi="黑体" w:eastAsia="黑体"/>
          <w:sz w:val="24"/>
          <w:szCs w:val="24"/>
        </w:rPr>
      </w:pPr>
      <w:r>
        <w:rPr>
          <w:rFonts w:hint="eastAsia" w:ascii="黑体" w:hAnsi="黑体" w:eastAsia="黑体"/>
          <w:sz w:val="24"/>
          <w:szCs w:val="24"/>
        </w:rPr>
        <w:t>不整合面的特征</w:t>
      </w:r>
    </w:p>
    <w:p>
      <w:pPr>
        <w:pStyle w:val="8"/>
        <w:numPr>
          <w:ilvl w:val="0"/>
          <w:numId w:val="4"/>
        </w:numPr>
        <w:ind w:firstLineChars="0"/>
        <w:textAlignment w:val="baseline"/>
        <w:rPr>
          <w:rFonts w:ascii="宋体" w:hAnsi="宋体" w:eastAsia="宋体"/>
          <w:sz w:val="24"/>
          <w:szCs w:val="24"/>
        </w:rPr>
      </w:pPr>
      <w:r>
        <w:rPr>
          <w:rFonts w:hint="eastAsia" w:ascii="宋体" w:hAnsi="宋体" w:eastAsia="宋体"/>
          <w:sz w:val="24"/>
          <w:szCs w:val="24"/>
        </w:rPr>
        <w:t>有明显的侵蚀存在，侵蚀面上往往有底砾岩，古风化壳。</w:t>
      </w:r>
    </w:p>
    <w:p>
      <w:pPr>
        <w:pStyle w:val="8"/>
        <w:numPr>
          <w:ilvl w:val="0"/>
          <w:numId w:val="4"/>
        </w:numPr>
        <w:ind w:firstLineChars="0"/>
        <w:textAlignment w:val="baseline"/>
        <w:rPr>
          <w:rFonts w:ascii="宋体" w:hAnsi="宋体" w:eastAsia="宋体"/>
          <w:sz w:val="24"/>
          <w:szCs w:val="24"/>
        </w:rPr>
      </w:pPr>
      <w:r>
        <w:rPr>
          <w:rFonts w:hint="eastAsia" w:ascii="宋体" w:hAnsi="宋体" w:eastAsia="宋体"/>
          <w:sz w:val="24"/>
          <w:szCs w:val="24"/>
        </w:rPr>
        <w:t>有明显的岩层缺失现象</w:t>
      </w:r>
    </w:p>
    <w:p>
      <w:pPr>
        <w:pStyle w:val="8"/>
        <w:numPr>
          <w:ilvl w:val="0"/>
          <w:numId w:val="4"/>
        </w:numPr>
        <w:ind w:firstLineChars="0"/>
        <w:textAlignment w:val="baseline"/>
        <w:rPr>
          <w:rFonts w:ascii="宋体" w:hAnsi="宋体" w:eastAsia="宋体"/>
          <w:sz w:val="24"/>
          <w:szCs w:val="24"/>
        </w:rPr>
      </w:pPr>
      <w:r>
        <w:rPr>
          <w:rFonts w:hint="eastAsia" w:ascii="宋体" w:hAnsi="宋体" w:eastAsia="宋体"/>
          <w:sz w:val="24"/>
          <w:szCs w:val="24"/>
        </w:rPr>
        <w:t>不整合面上的岩性，古生物有明显差异</w:t>
      </w:r>
    </w:p>
    <w:p>
      <w:pPr>
        <w:pStyle w:val="8"/>
        <w:numPr>
          <w:ilvl w:val="0"/>
          <w:numId w:val="1"/>
        </w:numPr>
        <w:ind w:firstLineChars="0"/>
        <w:textAlignment w:val="baseline"/>
        <w:rPr>
          <w:rFonts w:ascii="黑体" w:hAnsi="黑体" w:eastAsia="黑体"/>
          <w:sz w:val="24"/>
          <w:szCs w:val="24"/>
        </w:rPr>
      </w:pPr>
      <w:r>
        <w:rPr>
          <w:rFonts w:hint="eastAsia" w:ascii="黑体" w:hAnsi="黑体" w:eastAsia="黑体"/>
          <w:bCs/>
          <w:sz w:val="24"/>
          <w:szCs w:val="24"/>
        </w:rPr>
        <w:t>被动大陆边缘的主要地貌单元？</w:t>
      </w:r>
    </w:p>
    <w:p>
      <w:pPr>
        <w:pStyle w:val="8"/>
        <w:ind w:left="420" w:firstLine="0" w:firstLineChars="0"/>
        <w:textAlignment w:val="baseline"/>
        <w:rPr>
          <w:rFonts w:ascii="宋体" w:hAnsi="宋体" w:eastAsia="宋体"/>
          <w:sz w:val="24"/>
          <w:szCs w:val="24"/>
        </w:rPr>
      </w:pPr>
      <w:r>
        <w:rPr>
          <w:rFonts w:hint="eastAsia" w:ascii="宋体" w:hAnsi="宋体" w:eastAsia="宋体"/>
          <w:bCs/>
          <w:sz w:val="24"/>
          <w:szCs w:val="24"/>
        </w:rPr>
        <w:t>大陆架，大陆坡，大陆基</w:t>
      </w:r>
    </w:p>
    <w:p>
      <w:pPr>
        <w:numPr>
          <w:ilvl w:val="0"/>
          <w:numId w:val="1"/>
        </w:numPr>
        <w:textAlignment w:val="baseline"/>
        <w:rPr>
          <w:rFonts w:ascii="黑体" w:hAnsi="黑体" w:eastAsia="黑体"/>
          <w:b/>
          <w:i/>
          <w:caps/>
          <w:sz w:val="24"/>
          <w:szCs w:val="24"/>
        </w:rPr>
      </w:pPr>
      <w:r>
        <w:rPr>
          <w:rFonts w:hint="eastAsia" w:ascii="黑体" w:hAnsi="黑体" w:eastAsia="黑体"/>
          <w:sz w:val="24"/>
          <w:szCs w:val="24"/>
        </w:rPr>
        <w:t>地震震级和烈度？</w:t>
      </w:r>
    </w:p>
    <w:p>
      <w:pPr>
        <w:ind w:left="420"/>
        <w:textAlignment w:val="baseline"/>
        <w:rPr>
          <w:rFonts w:ascii="宋体" w:hAnsi="宋体" w:eastAsia="宋体"/>
          <w:bCs/>
          <w:iCs/>
          <w:caps/>
          <w:sz w:val="24"/>
          <w:szCs w:val="24"/>
        </w:rPr>
      </w:pPr>
      <w:r>
        <w:rPr>
          <w:rFonts w:hint="eastAsia" w:ascii="宋体" w:hAnsi="宋体" w:eastAsia="宋体"/>
          <w:bCs/>
          <w:iCs/>
          <w:caps/>
          <w:sz w:val="24"/>
          <w:szCs w:val="24"/>
        </w:rPr>
        <w:t>震级：微震-震级小于1</w:t>
      </w:r>
      <w:r>
        <w:rPr>
          <w:rFonts w:ascii="宋体" w:hAnsi="宋体" w:eastAsia="宋体"/>
          <w:bCs/>
          <w:iCs/>
          <w:caps/>
          <w:sz w:val="24"/>
          <w:szCs w:val="24"/>
        </w:rPr>
        <w:t xml:space="preserve">        </w:t>
      </w:r>
      <w:r>
        <w:rPr>
          <w:rFonts w:hint="eastAsia" w:ascii="宋体" w:hAnsi="宋体" w:eastAsia="宋体"/>
          <w:bCs/>
          <w:iCs/>
          <w:caps/>
          <w:sz w:val="24"/>
          <w:szCs w:val="24"/>
        </w:rPr>
        <w:t>弱震-3&lt;</w:t>
      </w:r>
      <w:r>
        <w:rPr>
          <w:rFonts w:ascii="宋体" w:hAnsi="宋体" w:eastAsia="宋体"/>
          <w:bCs/>
          <w:iCs/>
          <w:caps/>
          <w:sz w:val="24"/>
          <w:szCs w:val="24"/>
        </w:rPr>
        <w:t>=x&lt;4.5</w:t>
      </w:r>
    </w:p>
    <w:p>
      <w:pPr>
        <w:ind w:left="420"/>
        <w:textAlignment w:val="baseline"/>
        <w:rPr>
          <w:rFonts w:ascii="宋体" w:hAnsi="宋体" w:eastAsia="宋体"/>
          <w:bCs/>
          <w:iCs/>
          <w:caps/>
          <w:sz w:val="24"/>
          <w:szCs w:val="24"/>
        </w:rPr>
      </w:pPr>
      <w:r>
        <w:rPr>
          <w:rFonts w:hint="eastAsia" w:ascii="宋体" w:hAnsi="宋体" w:eastAsia="宋体"/>
          <w:bCs/>
          <w:iCs/>
          <w:caps/>
          <w:sz w:val="24"/>
          <w:szCs w:val="24"/>
        </w:rPr>
        <w:t xml:space="preserve"> </w:t>
      </w:r>
      <w:r>
        <w:rPr>
          <w:rFonts w:ascii="宋体" w:hAnsi="宋体" w:eastAsia="宋体"/>
          <w:bCs/>
          <w:iCs/>
          <w:caps/>
          <w:sz w:val="24"/>
          <w:szCs w:val="24"/>
        </w:rPr>
        <w:t xml:space="preserve">    </w:t>
      </w:r>
      <w:r>
        <w:rPr>
          <w:rFonts w:hint="eastAsia" w:ascii="宋体" w:hAnsi="宋体" w:eastAsia="宋体"/>
          <w:bCs/>
          <w:iCs/>
          <w:caps/>
          <w:sz w:val="24"/>
          <w:szCs w:val="24"/>
        </w:rPr>
        <w:t>中强震-</w:t>
      </w:r>
      <w:r>
        <w:rPr>
          <w:rFonts w:ascii="宋体" w:hAnsi="宋体" w:eastAsia="宋体"/>
          <w:bCs/>
          <w:iCs/>
          <w:caps/>
          <w:sz w:val="24"/>
          <w:szCs w:val="24"/>
        </w:rPr>
        <w:t xml:space="preserve">4.5&lt;=x&lt;6         </w:t>
      </w:r>
      <w:r>
        <w:rPr>
          <w:rFonts w:hint="eastAsia" w:ascii="宋体" w:hAnsi="宋体" w:eastAsia="宋体"/>
          <w:bCs/>
          <w:iCs/>
          <w:caps/>
          <w:sz w:val="24"/>
          <w:szCs w:val="24"/>
        </w:rPr>
        <w:t>强震-</w:t>
      </w:r>
      <w:r>
        <w:rPr>
          <w:rFonts w:ascii="宋体" w:hAnsi="宋体" w:eastAsia="宋体"/>
          <w:bCs/>
          <w:iCs/>
          <w:caps/>
          <w:sz w:val="24"/>
          <w:szCs w:val="24"/>
        </w:rPr>
        <w:t>x&gt;=6</w:t>
      </w:r>
    </w:p>
    <w:p>
      <w:pPr>
        <w:numPr>
          <w:ilvl w:val="0"/>
          <w:numId w:val="1"/>
        </w:numPr>
        <w:textAlignment w:val="baseline"/>
        <w:rPr>
          <w:rFonts w:ascii="黑体" w:hAnsi="黑体" w:eastAsia="黑体"/>
          <w:b/>
          <w:i/>
          <w:caps/>
          <w:sz w:val="24"/>
          <w:szCs w:val="24"/>
        </w:rPr>
      </w:pPr>
      <w:r>
        <w:rPr>
          <w:rFonts w:hint="eastAsia" w:ascii="黑体" w:hAnsi="黑体" w:eastAsia="黑体"/>
          <w:sz w:val="24"/>
          <w:szCs w:val="24"/>
        </w:rPr>
        <w:t>地震带的分布？z</w:t>
      </w:r>
    </w:p>
    <w:p>
      <w:pPr>
        <w:ind w:left="420"/>
        <w:textAlignment w:val="baseline"/>
        <w:rPr>
          <w:rFonts w:ascii="宋体" w:hAnsi="宋体" w:eastAsia="宋体"/>
          <w:bCs/>
          <w:iCs/>
          <w:caps/>
          <w:sz w:val="24"/>
          <w:szCs w:val="24"/>
        </w:rPr>
      </w:pPr>
      <w:r>
        <w:rPr>
          <w:rFonts w:hint="eastAsia" w:ascii="宋体" w:hAnsi="宋体" w:eastAsia="宋体"/>
          <w:bCs/>
          <w:iCs/>
          <w:caps/>
          <w:sz w:val="24"/>
          <w:szCs w:val="24"/>
        </w:rPr>
        <w:t>主要在板块交界处；地球上主三处地震带：环太平洋火山地震带，欧亚地震带，洋脊地震带</w:t>
      </w:r>
    </w:p>
    <w:p>
      <w:pPr>
        <w:numPr>
          <w:ilvl w:val="0"/>
          <w:numId w:val="1"/>
        </w:numPr>
        <w:textAlignment w:val="baseline"/>
        <w:rPr>
          <w:rFonts w:ascii="黑体" w:hAnsi="黑体" w:eastAsia="黑体"/>
          <w:b/>
          <w:i/>
          <w:caps/>
          <w:sz w:val="24"/>
          <w:szCs w:val="24"/>
        </w:rPr>
      </w:pPr>
      <w:r>
        <w:rPr>
          <w:rFonts w:hint="eastAsia" w:ascii="黑体" w:hAnsi="黑体" w:eastAsia="黑体"/>
          <w:sz w:val="24"/>
          <w:szCs w:val="24"/>
        </w:rPr>
        <w:t>地震的危害形式？</w:t>
      </w:r>
    </w:p>
    <w:p>
      <w:pPr>
        <w:ind w:left="420"/>
        <w:textAlignment w:val="baseline"/>
        <w:rPr>
          <w:rFonts w:ascii="宋体" w:hAnsi="宋体" w:eastAsia="宋体"/>
          <w:bCs/>
          <w:iCs/>
          <w:caps/>
          <w:sz w:val="24"/>
          <w:szCs w:val="24"/>
        </w:rPr>
      </w:pPr>
      <w:r>
        <w:rPr>
          <w:rFonts w:hint="eastAsia" w:ascii="宋体" w:hAnsi="宋体" w:eastAsia="宋体"/>
          <w:bCs/>
          <w:iCs/>
          <w:caps/>
          <w:sz w:val="24"/>
          <w:szCs w:val="24"/>
        </w:rPr>
        <w:t>直接危害：地面变形，山体滑坡，建筑物崩塌</w:t>
      </w:r>
    </w:p>
    <w:p>
      <w:pPr>
        <w:ind w:left="420"/>
        <w:textAlignment w:val="baseline"/>
        <w:rPr>
          <w:rFonts w:ascii="宋体" w:hAnsi="宋体" w:eastAsia="宋体"/>
          <w:bCs/>
          <w:iCs/>
          <w:caps/>
          <w:sz w:val="24"/>
          <w:szCs w:val="24"/>
        </w:rPr>
      </w:pPr>
      <w:r>
        <w:rPr>
          <w:rFonts w:hint="eastAsia" w:ascii="宋体" w:hAnsi="宋体" w:eastAsia="宋体"/>
          <w:bCs/>
          <w:iCs/>
          <w:caps/>
          <w:sz w:val="24"/>
          <w:szCs w:val="24"/>
        </w:rPr>
        <w:t>间接危害：海啸，火灾，瘟疫，水坝决堤</w:t>
      </w:r>
    </w:p>
    <w:p>
      <w:pPr>
        <w:numPr>
          <w:ilvl w:val="0"/>
          <w:numId w:val="1"/>
        </w:numPr>
        <w:textAlignment w:val="baseline"/>
        <w:rPr>
          <w:rFonts w:ascii="黑体" w:hAnsi="黑体" w:eastAsia="黑体"/>
          <w:b/>
          <w:i/>
          <w:caps/>
          <w:sz w:val="24"/>
          <w:szCs w:val="24"/>
        </w:rPr>
      </w:pPr>
      <w:r>
        <w:rPr>
          <w:rFonts w:hint="eastAsia" w:ascii="黑体" w:hAnsi="黑体" w:eastAsia="黑体"/>
          <w:sz w:val="24"/>
          <w:szCs w:val="24"/>
        </w:rPr>
        <w:t>地震分类：按成因分类？震源深度分类？地震震级分类？震中距分类？发生时代分类？（常考按成因分类，分清楚天然和人工）</w:t>
      </w:r>
    </w:p>
    <w:p>
      <w:pPr>
        <w:ind w:left="420"/>
        <w:textAlignment w:val="baseline"/>
        <w:rPr>
          <w:rFonts w:ascii="宋体" w:hAnsi="宋体" w:eastAsia="宋体"/>
          <w:sz w:val="24"/>
          <w:szCs w:val="24"/>
        </w:rPr>
      </w:pPr>
      <w:r>
        <w:rPr>
          <w:rFonts w:hint="eastAsia" w:ascii="宋体" w:hAnsi="宋体" w:eastAsia="宋体"/>
          <w:sz w:val="24"/>
          <w:szCs w:val="24"/>
        </w:rPr>
        <w:t>成因：1、天然地震：构造地震，火山地震，陷落地震</w:t>
      </w:r>
    </w:p>
    <w:p>
      <w:pPr>
        <w:ind w:left="420"/>
        <w:textAlignment w:val="baseline"/>
        <w:rPr>
          <w:rFonts w:ascii="黑体" w:hAnsi="黑体" w:eastAsia="黑体"/>
          <w:b/>
          <w:i/>
          <w:caps/>
          <w:sz w:val="24"/>
          <w:szCs w:val="24"/>
        </w:rPr>
      </w:pPr>
      <w:r>
        <w:rPr>
          <w:rFonts w:hint="eastAsia" w:ascii="宋体" w:hAnsi="宋体" w:eastAsia="宋体"/>
          <w:sz w:val="24"/>
          <w:szCs w:val="24"/>
        </w:rPr>
        <w:t xml:space="preserve"> </w:t>
      </w:r>
      <w:r>
        <w:rPr>
          <w:rFonts w:ascii="宋体" w:hAnsi="宋体" w:eastAsia="宋体"/>
          <w:sz w:val="24"/>
          <w:szCs w:val="24"/>
        </w:rPr>
        <w:t xml:space="preserve">        </w:t>
      </w:r>
      <w:r>
        <w:rPr>
          <w:rFonts w:hint="eastAsia" w:ascii="宋体" w:hAnsi="宋体" w:eastAsia="宋体"/>
          <w:sz w:val="24"/>
          <w:szCs w:val="24"/>
        </w:rPr>
        <w:t>人工地震：诱发地震</w:t>
      </w:r>
    </w:p>
    <w:p>
      <w:pPr>
        <w:numPr>
          <w:ilvl w:val="0"/>
          <w:numId w:val="1"/>
        </w:numPr>
        <w:textAlignment w:val="baseline"/>
        <w:rPr>
          <w:rFonts w:ascii="黑体" w:hAnsi="黑体" w:eastAsia="黑体"/>
          <w:b/>
          <w:i/>
          <w:caps/>
          <w:sz w:val="24"/>
          <w:szCs w:val="24"/>
        </w:rPr>
      </w:pPr>
      <w:r>
        <w:rPr>
          <w:rFonts w:hint="eastAsia" w:ascii="黑体" w:hAnsi="黑体" w:eastAsia="黑体"/>
          <w:sz w:val="24"/>
          <w:szCs w:val="24"/>
        </w:rPr>
        <w:t>全球主要地震活动带？</w:t>
      </w:r>
    </w:p>
    <w:p>
      <w:pPr>
        <w:ind w:left="420"/>
        <w:textAlignment w:val="baseline"/>
        <w:rPr>
          <w:rFonts w:ascii="宋体" w:hAnsi="宋体" w:eastAsia="宋体"/>
          <w:bCs/>
          <w:iCs/>
          <w:caps/>
          <w:sz w:val="24"/>
          <w:szCs w:val="24"/>
        </w:rPr>
      </w:pPr>
      <w:r>
        <w:rPr>
          <w:rFonts w:hint="eastAsia" w:ascii="宋体" w:hAnsi="宋体" w:eastAsia="宋体"/>
          <w:bCs/>
          <w:iCs/>
          <w:caps/>
          <w:sz w:val="24"/>
          <w:szCs w:val="24"/>
        </w:rPr>
        <w:t>环太平洋火山地震带、地中海-喜马拉雅火山地震带、洋中脊火山地震带、大陆裂谷地震活动带</w:t>
      </w:r>
    </w:p>
    <w:p>
      <w:pPr>
        <w:numPr>
          <w:ilvl w:val="0"/>
          <w:numId w:val="1"/>
        </w:numPr>
        <w:textAlignment w:val="baseline"/>
        <w:rPr>
          <w:rFonts w:ascii="黑体" w:hAnsi="黑体" w:eastAsia="黑体"/>
          <w:b/>
          <w:i/>
          <w:caps/>
          <w:sz w:val="24"/>
          <w:szCs w:val="24"/>
        </w:rPr>
      </w:pPr>
      <w:r>
        <w:rPr>
          <w:rFonts w:hint="eastAsia" w:ascii="黑体" w:hAnsi="黑体" w:eastAsia="黑体"/>
          <w:sz w:val="24"/>
          <w:szCs w:val="24"/>
        </w:rPr>
        <w:t>什么是风化作用的概念？类型？方式？产物？</w:t>
      </w:r>
    </w:p>
    <w:p>
      <w:pPr>
        <w:ind w:left="420"/>
        <w:textAlignment w:val="baseline"/>
        <w:rPr>
          <w:rFonts w:ascii="宋体" w:hAnsi="宋体" w:eastAsia="宋体"/>
          <w:sz w:val="24"/>
          <w:szCs w:val="24"/>
        </w:rPr>
      </w:pPr>
      <w:r>
        <w:rPr>
          <w:rFonts w:hint="eastAsia" w:ascii="宋体" w:hAnsi="宋体" w:eastAsia="宋体"/>
          <w:sz w:val="24"/>
          <w:szCs w:val="24"/>
        </w:rPr>
        <w:t>概念：地表或接近地表的坚硬岩石、矿物与大气、水及生物接触过程中产生物理、化学变化而原地形成松散堆积物的全过程。</w:t>
      </w:r>
    </w:p>
    <w:p>
      <w:pPr>
        <w:ind w:left="420"/>
        <w:textAlignment w:val="baseline"/>
        <w:rPr>
          <w:rFonts w:ascii="宋体" w:hAnsi="宋体" w:eastAsia="宋体"/>
          <w:sz w:val="24"/>
          <w:szCs w:val="24"/>
        </w:rPr>
      </w:pPr>
      <w:r>
        <w:rPr>
          <w:rFonts w:hint="eastAsia" w:ascii="宋体" w:hAnsi="宋体" w:eastAsia="宋体"/>
          <w:sz w:val="24"/>
          <w:szCs w:val="24"/>
        </w:rPr>
        <w:t>物理风化作用：方式：岩石的释荷，热胀冷缩，水的冻融</w:t>
      </w:r>
    </w:p>
    <w:p>
      <w:pPr>
        <w:ind w:left="420"/>
        <w:textAlignment w:val="baseline"/>
        <w:rPr>
          <w:rFonts w:ascii="宋体" w:hAnsi="宋体" w:eastAsia="宋体"/>
          <w:sz w:val="24"/>
          <w:szCs w:val="24"/>
        </w:rPr>
      </w:pPr>
      <w:r>
        <w:rPr>
          <w:rFonts w:hint="eastAsia" w:ascii="宋体" w:hAnsi="宋体" w:eastAsia="宋体"/>
          <w:sz w:val="24"/>
          <w:szCs w:val="24"/>
        </w:rPr>
        <w:t xml:space="preserve"> </w:t>
      </w:r>
      <w:r>
        <w:rPr>
          <w:rFonts w:ascii="宋体" w:hAnsi="宋体" w:eastAsia="宋体"/>
          <w:sz w:val="24"/>
          <w:szCs w:val="24"/>
        </w:rPr>
        <w:t xml:space="preserve">             </w:t>
      </w:r>
      <w:r>
        <w:rPr>
          <w:rFonts w:hint="eastAsia" w:ascii="宋体" w:hAnsi="宋体" w:eastAsia="宋体"/>
          <w:sz w:val="24"/>
          <w:szCs w:val="24"/>
        </w:rPr>
        <w:t>产物：碎岩，崩积物，坡积物，倒石锥</w:t>
      </w:r>
    </w:p>
    <w:p>
      <w:pPr>
        <w:ind w:left="420"/>
        <w:textAlignment w:val="baseline"/>
        <w:rPr>
          <w:rFonts w:ascii="宋体" w:hAnsi="宋体" w:eastAsia="宋体"/>
          <w:sz w:val="24"/>
          <w:szCs w:val="24"/>
        </w:rPr>
      </w:pPr>
      <w:r>
        <w:rPr>
          <w:rFonts w:hint="eastAsia" w:ascii="宋体" w:hAnsi="宋体" w:eastAsia="宋体"/>
          <w:sz w:val="24"/>
          <w:szCs w:val="24"/>
        </w:rPr>
        <w:t>化学风化作用：方式：氧化，溶解，水化，水解</w:t>
      </w:r>
    </w:p>
    <w:p>
      <w:pPr>
        <w:ind w:left="420"/>
        <w:textAlignment w:val="baseline"/>
        <w:rPr>
          <w:rFonts w:hint="eastAsia" w:ascii="宋体" w:hAnsi="宋体" w:eastAsia="宋体"/>
          <w:sz w:val="24"/>
          <w:szCs w:val="24"/>
        </w:rPr>
      </w:pPr>
      <w:r>
        <w:rPr>
          <w:rFonts w:hint="eastAsia" w:ascii="宋体" w:hAnsi="宋体" w:eastAsia="宋体"/>
          <w:sz w:val="24"/>
          <w:szCs w:val="24"/>
        </w:rPr>
        <w:t xml:space="preserve"> </w:t>
      </w:r>
      <w:r>
        <w:rPr>
          <w:rFonts w:ascii="宋体" w:hAnsi="宋体" w:eastAsia="宋体"/>
          <w:sz w:val="24"/>
          <w:szCs w:val="24"/>
        </w:rPr>
        <w:t xml:space="preserve">          </w:t>
      </w:r>
      <w:r>
        <w:rPr>
          <w:rFonts w:hint="eastAsia" w:ascii="宋体" w:hAnsi="宋体" w:eastAsia="宋体"/>
          <w:sz w:val="24"/>
          <w:szCs w:val="24"/>
        </w:rPr>
        <w:t>产物：溶于水的可迁移物质，</w:t>
      </w:r>
    </w:p>
    <w:p>
      <w:pPr>
        <w:ind w:left="420"/>
        <w:textAlignment w:val="baseline"/>
        <w:rPr>
          <w:rFonts w:ascii="宋体" w:hAnsi="宋体" w:eastAsia="宋体"/>
          <w:sz w:val="24"/>
          <w:szCs w:val="24"/>
        </w:rPr>
      </w:pPr>
      <w:r>
        <w:rPr>
          <w:rFonts w:hint="default" w:ascii="宋体" w:hAnsi="宋体" w:eastAsia="宋体"/>
          <w:sz w:val="24"/>
          <w:szCs w:val="24"/>
          <w:lang w:val="en-US"/>
        </w:rPr>
        <w:t xml:space="preserve">                 </w:t>
      </w:r>
      <w:r>
        <w:rPr>
          <w:rFonts w:hint="eastAsia" w:ascii="宋体" w:hAnsi="宋体" w:eastAsia="宋体"/>
          <w:sz w:val="24"/>
          <w:szCs w:val="24"/>
        </w:rPr>
        <w:t>难溶于水的堆积在原地形成堆积物</w:t>
      </w:r>
    </w:p>
    <w:p>
      <w:pPr>
        <w:ind w:left="420"/>
        <w:textAlignment w:val="baseline"/>
        <w:rPr>
          <w:rFonts w:ascii="宋体" w:hAnsi="宋体" w:eastAsia="宋体"/>
          <w:sz w:val="24"/>
          <w:szCs w:val="24"/>
        </w:rPr>
      </w:pPr>
      <w:r>
        <w:rPr>
          <w:rFonts w:hint="eastAsia" w:ascii="宋体" w:hAnsi="宋体" w:eastAsia="宋体"/>
          <w:sz w:val="24"/>
          <w:szCs w:val="24"/>
        </w:rPr>
        <w:t>生物风化作用：方式：根劈，有机酸液腐蚀</w:t>
      </w:r>
    </w:p>
    <w:p>
      <w:pPr>
        <w:ind w:left="420"/>
        <w:textAlignment w:val="baseline"/>
        <w:rPr>
          <w:rFonts w:hint="eastAsia" w:ascii="宋体" w:hAnsi="宋体" w:eastAsia="宋体"/>
          <w:sz w:val="24"/>
          <w:szCs w:val="24"/>
        </w:rPr>
      </w:pPr>
      <w:r>
        <w:rPr>
          <w:rFonts w:hint="eastAsia" w:ascii="宋体" w:hAnsi="宋体" w:eastAsia="宋体"/>
          <w:sz w:val="24"/>
          <w:szCs w:val="24"/>
        </w:rPr>
        <w:t xml:space="preserve"> </w:t>
      </w:r>
      <w:r>
        <w:rPr>
          <w:rFonts w:ascii="宋体" w:hAnsi="宋体" w:eastAsia="宋体"/>
          <w:sz w:val="24"/>
          <w:szCs w:val="24"/>
        </w:rPr>
        <w:t xml:space="preserve">            </w:t>
      </w:r>
      <w:r>
        <w:rPr>
          <w:rFonts w:hint="eastAsia" w:ascii="宋体" w:hAnsi="宋体" w:eastAsia="宋体"/>
          <w:sz w:val="24"/>
          <w:szCs w:val="24"/>
        </w:rPr>
        <w:t>产物：生物物理风化产物的碎屑，</w:t>
      </w:r>
    </w:p>
    <w:p>
      <w:pPr>
        <w:ind w:left="420"/>
        <w:textAlignment w:val="baseline"/>
        <w:rPr>
          <w:rFonts w:ascii="宋体" w:hAnsi="宋体" w:eastAsia="宋体"/>
          <w:b/>
          <w:i/>
          <w:caps/>
          <w:sz w:val="24"/>
          <w:szCs w:val="24"/>
        </w:rPr>
      </w:pPr>
      <w:r>
        <w:rPr>
          <w:rFonts w:hint="default" w:ascii="宋体" w:hAnsi="宋体" w:eastAsia="宋体"/>
          <w:sz w:val="24"/>
          <w:szCs w:val="24"/>
          <w:lang w:val="en-US"/>
        </w:rPr>
        <w:t xml:space="preserve">                   </w:t>
      </w:r>
      <w:r>
        <w:rPr>
          <w:rFonts w:hint="eastAsia" w:ascii="宋体" w:hAnsi="宋体" w:eastAsia="宋体"/>
          <w:sz w:val="24"/>
          <w:szCs w:val="24"/>
        </w:rPr>
        <w:t>生物化学风化作用产物</w:t>
      </w:r>
    </w:p>
    <w:p>
      <w:pPr>
        <w:numPr>
          <w:ilvl w:val="0"/>
          <w:numId w:val="1"/>
        </w:numPr>
        <w:textAlignment w:val="baseline"/>
        <w:rPr>
          <w:rFonts w:ascii="黑体" w:hAnsi="黑体" w:eastAsia="黑体"/>
          <w:b/>
          <w:i/>
          <w:caps/>
          <w:sz w:val="24"/>
          <w:szCs w:val="24"/>
        </w:rPr>
      </w:pPr>
      <w:r>
        <w:rPr>
          <w:rFonts w:hint="eastAsia" w:ascii="黑体" w:hAnsi="黑体" w:eastAsia="黑体"/>
          <w:sz w:val="24"/>
          <w:szCs w:val="24"/>
        </w:rPr>
        <w:t>风化作用的影响因素？</w:t>
      </w:r>
    </w:p>
    <w:p>
      <w:pPr>
        <w:ind w:left="420"/>
        <w:textAlignment w:val="baseline"/>
        <w:rPr>
          <w:rFonts w:ascii="宋体" w:hAnsi="宋体" w:eastAsia="宋体"/>
          <w:b/>
          <w:i/>
          <w:caps/>
          <w:sz w:val="24"/>
          <w:szCs w:val="24"/>
        </w:rPr>
      </w:pPr>
      <w:r>
        <w:rPr>
          <w:rFonts w:hint="eastAsia" w:ascii="宋体" w:hAnsi="宋体" w:eastAsia="宋体"/>
          <w:sz w:val="24"/>
          <w:szCs w:val="24"/>
        </w:rPr>
        <w:t>气候，植物，地形，岩石物质成分，岩石结构成分，构造运动</w:t>
      </w:r>
    </w:p>
    <w:p>
      <w:pPr>
        <w:numPr>
          <w:ilvl w:val="0"/>
          <w:numId w:val="1"/>
        </w:numPr>
        <w:textAlignment w:val="baseline"/>
        <w:rPr>
          <w:rFonts w:ascii="黑体" w:hAnsi="黑体" w:eastAsia="黑体"/>
          <w:b/>
          <w:i/>
          <w:caps/>
          <w:sz w:val="24"/>
          <w:szCs w:val="24"/>
        </w:rPr>
      </w:pPr>
      <w:r>
        <w:rPr>
          <w:rFonts w:hint="eastAsia" w:ascii="黑体" w:hAnsi="黑体" w:eastAsia="黑体"/>
          <w:sz w:val="24"/>
          <w:szCs w:val="24"/>
        </w:rPr>
        <w:t>什么是古风化壳及研究意义？</w:t>
      </w:r>
    </w:p>
    <w:p>
      <w:pPr>
        <w:ind w:left="420"/>
        <w:textAlignment w:val="baseline"/>
        <w:rPr>
          <w:rFonts w:ascii="宋体" w:hAnsi="宋体" w:eastAsia="宋体"/>
          <w:sz w:val="24"/>
          <w:szCs w:val="24"/>
        </w:rPr>
      </w:pPr>
      <w:r>
        <w:rPr>
          <w:rFonts w:hint="eastAsia" w:ascii="宋体" w:hAnsi="宋体" w:eastAsia="宋体"/>
          <w:sz w:val="24"/>
          <w:szCs w:val="24"/>
        </w:rPr>
        <w:t>风化壳形成后被沉积物所覆盖而形成</w:t>
      </w:r>
    </w:p>
    <w:p>
      <w:pPr>
        <w:ind w:left="420"/>
        <w:textAlignment w:val="baseline"/>
        <w:rPr>
          <w:rFonts w:ascii="宋体" w:hAnsi="宋体" w:eastAsia="宋体"/>
          <w:b/>
          <w:i/>
          <w:caps/>
          <w:sz w:val="24"/>
          <w:szCs w:val="24"/>
        </w:rPr>
      </w:pPr>
      <w:r>
        <w:rPr>
          <w:rFonts w:hint="eastAsia" w:ascii="宋体" w:hAnsi="宋体" w:eastAsia="宋体"/>
          <w:sz w:val="24"/>
          <w:szCs w:val="24"/>
        </w:rPr>
        <w:t>研究意义：可反映区域地壳发展历史</w:t>
      </w:r>
    </w:p>
    <w:p>
      <w:pPr>
        <w:numPr>
          <w:ilvl w:val="0"/>
          <w:numId w:val="1"/>
        </w:numPr>
        <w:textAlignment w:val="baseline"/>
        <w:rPr>
          <w:rFonts w:ascii="黑体" w:hAnsi="黑体" w:eastAsia="黑体"/>
          <w:b/>
          <w:i/>
          <w:caps/>
          <w:sz w:val="24"/>
          <w:szCs w:val="24"/>
        </w:rPr>
      </w:pPr>
      <w:r>
        <w:rPr>
          <w:rFonts w:hint="eastAsia" w:ascii="黑体" w:hAnsi="黑体" w:eastAsia="黑体"/>
          <w:sz w:val="24"/>
          <w:szCs w:val="24"/>
        </w:rPr>
        <w:t>什么是河流？</w:t>
      </w:r>
    </w:p>
    <w:p>
      <w:pPr>
        <w:ind w:left="420"/>
        <w:textAlignment w:val="baseline"/>
        <w:rPr>
          <w:rFonts w:ascii="宋体" w:hAnsi="宋体" w:eastAsia="宋体"/>
          <w:bCs/>
          <w:iCs/>
          <w:caps/>
          <w:sz w:val="24"/>
          <w:szCs w:val="24"/>
        </w:rPr>
      </w:pPr>
      <w:r>
        <w:rPr>
          <w:rFonts w:hint="eastAsia" w:ascii="宋体" w:hAnsi="宋体" w:eastAsia="宋体"/>
          <w:bCs/>
          <w:iCs/>
          <w:caps/>
          <w:sz w:val="24"/>
          <w:szCs w:val="24"/>
        </w:rPr>
        <w:t>具有一定河道的长期性地面流水</w:t>
      </w:r>
    </w:p>
    <w:p>
      <w:pPr>
        <w:numPr>
          <w:ilvl w:val="0"/>
          <w:numId w:val="1"/>
        </w:numPr>
        <w:textAlignment w:val="baseline"/>
        <w:rPr>
          <w:rFonts w:ascii="黑体" w:hAnsi="黑体" w:eastAsia="黑体"/>
          <w:b/>
          <w:i/>
          <w:caps/>
          <w:sz w:val="24"/>
          <w:szCs w:val="24"/>
        </w:rPr>
      </w:pPr>
      <w:r>
        <w:rPr>
          <w:rFonts w:hint="eastAsia" w:ascii="黑体" w:hAnsi="黑体" w:eastAsia="黑体"/>
          <w:sz w:val="24"/>
          <w:szCs w:val="24"/>
        </w:rPr>
        <w:t>河谷要素？</w:t>
      </w:r>
    </w:p>
    <w:p>
      <w:pPr>
        <w:ind w:left="420"/>
        <w:textAlignment w:val="baseline"/>
        <w:rPr>
          <w:rFonts w:ascii="宋体" w:hAnsi="宋体" w:eastAsia="宋体"/>
          <w:b/>
          <w:i/>
          <w:caps/>
          <w:sz w:val="24"/>
          <w:szCs w:val="24"/>
        </w:rPr>
      </w:pPr>
      <w:r>
        <w:rPr>
          <w:rFonts w:hint="eastAsia" w:ascii="宋体" w:hAnsi="宋体" w:eastAsia="宋体"/>
          <w:sz w:val="24"/>
          <w:szCs w:val="24"/>
        </w:rPr>
        <w:t>河谷，谷底，河床，谷坡，阶地</w:t>
      </w:r>
    </w:p>
    <w:p>
      <w:pPr>
        <w:numPr>
          <w:ilvl w:val="0"/>
          <w:numId w:val="1"/>
        </w:numPr>
        <w:textAlignment w:val="baseline"/>
        <w:rPr>
          <w:rFonts w:ascii="黑体" w:hAnsi="黑体" w:eastAsia="黑体"/>
          <w:b/>
          <w:i/>
          <w:caps/>
          <w:sz w:val="24"/>
          <w:szCs w:val="24"/>
        </w:rPr>
      </w:pPr>
      <w:r>
        <w:rPr>
          <w:rFonts w:hint="eastAsia" w:ascii="黑体" w:hAnsi="黑体" w:eastAsia="黑体"/>
          <w:sz w:val="24"/>
          <w:szCs w:val="24"/>
        </w:rPr>
        <w:t>河流的地质作用？</w:t>
      </w:r>
    </w:p>
    <w:p>
      <w:pPr>
        <w:ind w:left="420"/>
        <w:textAlignment w:val="baseline"/>
        <w:rPr>
          <w:rFonts w:ascii="宋体" w:hAnsi="宋体" w:eastAsia="宋体"/>
          <w:b/>
          <w:i/>
          <w:caps/>
          <w:sz w:val="24"/>
          <w:szCs w:val="24"/>
        </w:rPr>
      </w:pPr>
      <w:r>
        <w:rPr>
          <w:rFonts w:hint="eastAsia" w:ascii="宋体" w:hAnsi="宋体" w:eastAsia="宋体"/>
          <w:sz w:val="24"/>
          <w:szCs w:val="24"/>
        </w:rPr>
        <w:t>侵蚀作用，搬运作用，沉积作用</w:t>
      </w:r>
    </w:p>
    <w:p>
      <w:pPr>
        <w:numPr>
          <w:ilvl w:val="0"/>
          <w:numId w:val="1"/>
        </w:numPr>
        <w:textAlignment w:val="baseline"/>
        <w:rPr>
          <w:rFonts w:ascii="黑体" w:hAnsi="黑体" w:eastAsia="黑体"/>
          <w:b/>
          <w:i/>
          <w:caps/>
          <w:sz w:val="24"/>
          <w:szCs w:val="24"/>
        </w:rPr>
      </w:pPr>
      <w:r>
        <w:rPr>
          <w:rFonts w:hint="eastAsia" w:ascii="黑体" w:hAnsi="黑体" w:eastAsia="黑体"/>
          <w:sz w:val="24"/>
          <w:szCs w:val="24"/>
        </w:rPr>
        <w:t>河流的侵蚀作用类型？</w:t>
      </w:r>
    </w:p>
    <w:p>
      <w:pPr>
        <w:ind w:left="420"/>
        <w:textAlignment w:val="baseline"/>
        <w:rPr>
          <w:rFonts w:hint="eastAsia" w:ascii="宋体" w:hAnsi="宋体" w:eastAsia="宋体"/>
          <w:sz w:val="24"/>
          <w:szCs w:val="24"/>
        </w:rPr>
      </w:pPr>
      <w:r>
        <w:rPr>
          <w:rFonts w:hint="eastAsia" w:ascii="宋体" w:hAnsi="宋体" w:eastAsia="宋体"/>
          <w:sz w:val="24"/>
          <w:szCs w:val="24"/>
        </w:rPr>
        <w:t>1、河流的下蚀作用；</w:t>
      </w:r>
    </w:p>
    <w:p>
      <w:pPr>
        <w:ind w:left="420"/>
        <w:textAlignment w:val="baseline"/>
        <w:rPr>
          <w:rFonts w:hint="eastAsia" w:ascii="宋体" w:hAnsi="宋体" w:eastAsia="宋体"/>
          <w:sz w:val="24"/>
          <w:szCs w:val="24"/>
        </w:rPr>
      </w:pPr>
      <w:r>
        <w:rPr>
          <w:rFonts w:hint="eastAsia" w:ascii="宋体" w:hAnsi="宋体" w:eastAsia="宋体"/>
          <w:sz w:val="24"/>
          <w:szCs w:val="24"/>
        </w:rPr>
        <w:t>2、河流的侧蚀作用；</w:t>
      </w:r>
    </w:p>
    <w:p>
      <w:pPr>
        <w:ind w:left="420"/>
        <w:textAlignment w:val="baseline"/>
        <w:rPr>
          <w:rFonts w:hint="eastAsia" w:ascii="宋体" w:hAnsi="宋体" w:eastAsia="宋体"/>
          <w:sz w:val="24"/>
          <w:szCs w:val="24"/>
        </w:rPr>
      </w:pPr>
    </w:p>
    <w:p>
      <w:pPr>
        <w:ind w:left="420"/>
        <w:textAlignment w:val="baseline"/>
        <w:rPr>
          <w:rFonts w:ascii="宋体" w:hAnsi="宋体" w:eastAsia="宋体"/>
          <w:b/>
          <w:i/>
          <w:caps/>
          <w:sz w:val="24"/>
          <w:szCs w:val="24"/>
        </w:rPr>
      </w:pPr>
      <w:r>
        <w:rPr>
          <w:rFonts w:hint="eastAsia" w:ascii="宋体" w:hAnsi="宋体" w:eastAsia="宋体"/>
          <w:sz w:val="24"/>
          <w:szCs w:val="24"/>
        </w:rPr>
        <w:t>3、溯源侵蚀作用</w:t>
      </w:r>
    </w:p>
    <w:p>
      <w:pPr>
        <w:numPr>
          <w:ilvl w:val="0"/>
          <w:numId w:val="1"/>
        </w:numPr>
        <w:textAlignment w:val="baseline"/>
        <w:rPr>
          <w:rFonts w:ascii="黑体" w:hAnsi="黑体" w:eastAsia="黑体"/>
          <w:b/>
          <w:i/>
          <w:caps/>
          <w:sz w:val="24"/>
          <w:szCs w:val="24"/>
        </w:rPr>
      </w:pPr>
      <w:r>
        <w:rPr>
          <w:rFonts w:hint="eastAsia" w:ascii="黑体" w:hAnsi="黑体" w:eastAsia="黑体"/>
          <w:sz w:val="24"/>
          <w:szCs w:val="24"/>
        </w:rPr>
        <w:t>河流机械搬运方式？</w:t>
      </w:r>
    </w:p>
    <w:p>
      <w:pPr>
        <w:ind w:left="420"/>
        <w:textAlignment w:val="baseline"/>
        <w:rPr>
          <w:rFonts w:ascii="宋体" w:hAnsi="宋体" w:eastAsia="宋体"/>
          <w:b/>
          <w:i/>
          <w:caps/>
          <w:sz w:val="24"/>
          <w:szCs w:val="24"/>
        </w:rPr>
      </w:pPr>
      <w:r>
        <w:rPr>
          <w:rFonts w:hint="eastAsia" w:ascii="宋体" w:hAnsi="宋体" w:eastAsia="宋体"/>
          <w:sz w:val="24"/>
          <w:szCs w:val="24"/>
        </w:rPr>
        <w:t>化学搬运，机械搬运（悬浮，跃移，推移）</w:t>
      </w:r>
    </w:p>
    <w:p>
      <w:pPr>
        <w:numPr>
          <w:ilvl w:val="0"/>
          <w:numId w:val="1"/>
        </w:numPr>
        <w:textAlignment w:val="baseline"/>
        <w:rPr>
          <w:rFonts w:ascii="黑体" w:hAnsi="黑体" w:eastAsia="黑体"/>
          <w:b/>
          <w:i/>
          <w:caps/>
          <w:sz w:val="24"/>
          <w:szCs w:val="24"/>
        </w:rPr>
      </w:pPr>
      <w:r>
        <w:rPr>
          <w:rFonts w:hint="eastAsia" w:ascii="黑体" w:hAnsi="黑体" w:eastAsia="黑体"/>
          <w:sz w:val="24"/>
          <w:szCs w:val="24"/>
        </w:rPr>
        <w:t>蛇曲？牛轭湖？</w:t>
      </w:r>
    </w:p>
    <w:p>
      <w:pPr>
        <w:textAlignment w:val="baseline"/>
        <w:rPr>
          <w:rFonts w:ascii="宋体" w:hAnsi="宋体" w:eastAsia="宋体" w:cs="Calibri"/>
          <w:sz w:val="24"/>
          <w:szCs w:val="24"/>
        </w:rPr>
      </w:pPr>
      <w:r>
        <w:rPr>
          <w:rFonts w:hint="eastAsia" w:ascii="宋体" w:hAnsi="宋体" w:eastAsia="宋体" w:cs="Calibri"/>
          <w:sz w:val="24"/>
          <w:szCs w:val="24"/>
        </w:rPr>
        <w:t>蛇曲：极度弯曲的河床；牛轭湖：蛇曲经过裁弯取直，废弃的弯河道就是牛轭湖</w:t>
      </w:r>
    </w:p>
    <w:p>
      <w:pPr>
        <w:numPr>
          <w:ilvl w:val="0"/>
          <w:numId w:val="1"/>
        </w:numPr>
        <w:textAlignment w:val="baseline"/>
        <w:rPr>
          <w:rFonts w:ascii="黑体" w:hAnsi="黑体" w:eastAsia="黑体"/>
          <w:b/>
          <w:i/>
          <w:caps/>
          <w:sz w:val="24"/>
          <w:szCs w:val="24"/>
        </w:rPr>
      </w:pPr>
      <w:r>
        <w:rPr>
          <w:rFonts w:hint="eastAsia" w:ascii="黑体" w:hAnsi="黑体" w:eastAsia="黑体"/>
          <w:sz w:val="24"/>
          <w:szCs w:val="24"/>
        </w:rPr>
        <w:t>河流沉积物特征？</w:t>
      </w:r>
    </w:p>
    <w:p>
      <w:pPr>
        <w:ind w:left="420"/>
        <w:textAlignment w:val="baseline"/>
        <w:rPr>
          <w:rFonts w:ascii="宋体" w:hAnsi="宋体" w:eastAsia="宋体"/>
          <w:sz w:val="24"/>
          <w:szCs w:val="24"/>
        </w:rPr>
      </w:pPr>
      <w:r>
        <w:rPr>
          <w:rFonts w:hint="eastAsia" w:ascii="宋体" w:hAnsi="宋体" w:eastAsia="宋体"/>
          <w:sz w:val="24"/>
          <w:szCs w:val="24"/>
        </w:rPr>
        <w:t xml:space="preserve">1、以机械碎屑为主 </w:t>
      </w:r>
      <w:r>
        <w:rPr>
          <w:rFonts w:ascii="宋体" w:hAnsi="宋体" w:eastAsia="宋体"/>
          <w:sz w:val="24"/>
          <w:szCs w:val="24"/>
        </w:rPr>
        <w:t xml:space="preserve">  </w:t>
      </w:r>
    </w:p>
    <w:p>
      <w:pPr>
        <w:ind w:left="420"/>
        <w:textAlignment w:val="baseline"/>
        <w:rPr>
          <w:rFonts w:ascii="宋体" w:hAnsi="宋体" w:eastAsia="宋体"/>
          <w:sz w:val="24"/>
          <w:szCs w:val="24"/>
        </w:rPr>
      </w:pPr>
      <w:r>
        <w:rPr>
          <w:rFonts w:ascii="宋体" w:hAnsi="宋体" w:eastAsia="宋体"/>
          <w:sz w:val="24"/>
          <w:szCs w:val="24"/>
        </w:rPr>
        <w:t>2</w:t>
      </w:r>
      <w:r>
        <w:rPr>
          <w:rFonts w:hint="eastAsia" w:ascii="宋体" w:hAnsi="宋体" w:eastAsia="宋体"/>
          <w:sz w:val="24"/>
          <w:szCs w:val="24"/>
        </w:rPr>
        <w:t xml:space="preserve">、砾石的磨圆度好 </w:t>
      </w:r>
      <w:r>
        <w:rPr>
          <w:rFonts w:ascii="宋体" w:hAnsi="宋体" w:eastAsia="宋体"/>
          <w:sz w:val="24"/>
          <w:szCs w:val="24"/>
        </w:rPr>
        <w:t xml:space="preserve">  </w:t>
      </w:r>
    </w:p>
    <w:p>
      <w:pPr>
        <w:ind w:left="420"/>
        <w:textAlignment w:val="baseline"/>
        <w:rPr>
          <w:rFonts w:ascii="宋体" w:hAnsi="宋体" w:eastAsia="宋体"/>
          <w:sz w:val="24"/>
          <w:szCs w:val="24"/>
        </w:rPr>
      </w:pPr>
      <w:r>
        <w:rPr>
          <w:rFonts w:ascii="宋体" w:hAnsi="宋体" w:eastAsia="宋体"/>
          <w:sz w:val="24"/>
          <w:szCs w:val="24"/>
        </w:rPr>
        <w:t>3</w:t>
      </w:r>
      <w:r>
        <w:rPr>
          <w:rFonts w:hint="eastAsia" w:ascii="宋体" w:hAnsi="宋体" w:eastAsia="宋体"/>
          <w:sz w:val="24"/>
          <w:szCs w:val="24"/>
        </w:rPr>
        <w:t>、沉积物的分选性好</w:t>
      </w:r>
    </w:p>
    <w:p>
      <w:pPr>
        <w:ind w:left="420"/>
        <w:textAlignment w:val="baseline"/>
        <w:rPr>
          <w:rFonts w:ascii="宋体" w:hAnsi="宋体" w:eastAsia="宋体"/>
          <w:sz w:val="24"/>
          <w:szCs w:val="24"/>
        </w:rPr>
      </w:pPr>
      <w:r>
        <w:rPr>
          <w:rFonts w:hint="eastAsia" w:ascii="宋体" w:hAnsi="宋体" w:eastAsia="宋体"/>
          <w:sz w:val="24"/>
          <w:szCs w:val="24"/>
        </w:rPr>
        <w:t xml:space="preserve">4、河漫滩上发育二元结构 </w:t>
      </w:r>
      <w:r>
        <w:rPr>
          <w:rFonts w:ascii="宋体" w:hAnsi="宋体" w:eastAsia="宋体"/>
          <w:sz w:val="24"/>
          <w:szCs w:val="24"/>
        </w:rPr>
        <w:t xml:space="preserve"> </w:t>
      </w:r>
    </w:p>
    <w:p>
      <w:pPr>
        <w:ind w:left="420"/>
        <w:textAlignment w:val="baseline"/>
        <w:rPr>
          <w:rFonts w:ascii="宋体" w:hAnsi="宋体" w:eastAsia="宋体"/>
          <w:sz w:val="24"/>
          <w:szCs w:val="24"/>
        </w:rPr>
      </w:pPr>
      <w:r>
        <w:rPr>
          <w:rFonts w:ascii="宋体" w:hAnsi="宋体" w:eastAsia="宋体"/>
          <w:sz w:val="24"/>
          <w:szCs w:val="24"/>
        </w:rPr>
        <w:t>5</w:t>
      </w:r>
      <w:r>
        <w:rPr>
          <w:rFonts w:hint="eastAsia" w:ascii="宋体" w:hAnsi="宋体" w:eastAsia="宋体"/>
          <w:sz w:val="24"/>
          <w:szCs w:val="24"/>
        </w:rPr>
        <w:t>、具有流水成因的沉积构造，常发育斜层理</w:t>
      </w:r>
    </w:p>
    <w:p>
      <w:pPr>
        <w:ind w:left="420"/>
        <w:textAlignment w:val="baseline"/>
        <w:rPr>
          <w:rFonts w:ascii="宋体" w:hAnsi="宋体" w:eastAsia="宋体"/>
          <w:b/>
          <w:i/>
          <w:caps/>
          <w:sz w:val="24"/>
          <w:szCs w:val="24"/>
        </w:rPr>
      </w:pPr>
      <w:r>
        <w:rPr>
          <w:rFonts w:hint="eastAsia" w:ascii="宋体" w:hAnsi="宋体" w:eastAsia="宋体"/>
          <w:sz w:val="24"/>
          <w:szCs w:val="24"/>
        </w:rPr>
        <w:t>6、从上游到下游沉积物逐渐变细</w:t>
      </w:r>
    </w:p>
    <w:p>
      <w:pPr>
        <w:numPr>
          <w:ilvl w:val="0"/>
          <w:numId w:val="1"/>
        </w:numPr>
        <w:textAlignment w:val="baseline"/>
        <w:rPr>
          <w:rFonts w:ascii="黑体" w:hAnsi="黑体" w:eastAsia="黑体"/>
          <w:b/>
          <w:i/>
          <w:caps/>
          <w:sz w:val="24"/>
          <w:szCs w:val="24"/>
        </w:rPr>
      </w:pPr>
      <w:r>
        <w:rPr>
          <w:rFonts w:hint="eastAsia" w:ascii="黑体" w:hAnsi="黑体" w:eastAsia="黑体"/>
          <w:sz w:val="24"/>
          <w:szCs w:val="24"/>
        </w:rPr>
        <w:t>河流阶地类型？</w:t>
      </w:r>
    </w:p>
    <w:p>
      <w:pPr>
        <w:ind w:left="420"/>
        <w:textAlignment w:val="baseline"/>
        <w:rPr>
          <w:rFonts w:ascii="宋体" w:hAnsi="宋体" w:eastAsia="宋体"/>
          <w:b/>
          <w:i/>
          <w:caps/>
          <w:sz w:val="24"/>
          <w:szCs w:val="24"/>
        </w:rPr>
      </w:pPr>
      <w:r>
        <w:rPr>
          <w:rFonts w:hint="eastAsia" w:ascii="宋体" w:hAnsi="宋体" w:eastAsia="宋体"/>
          <w:sz w:val="24"/>
          <w:szCs w:val="24"/>
        </w:rPr>
        <w:t>堆积阶地，基座阶地，侵蚀阶地，埋藏阶地</w:t>
      </w:r>
    </w:p>
    <w:p>
      <w:pPr>
        <w:numPr>
          <w:ilvl w:val="0"/>
          <w:numId w:val="1"/>
        </w:numPr>
        <w:textAlignment w:val="baseline"/>
        <w:rPr>
          <w:rFonts w:ascii="黑体" w:hAnsi="黑体" w:eastAsia="黑体"/>
          <w:sz w:val="24"/>
          <w:szCs w:val="24"/>
        </w:rPr>
      </w:pPr>
      <w:r>
        <w:rPr>
          <w:rFonts w:hint="eastAsia" w:ascii="黑体" w:hAnsi="黑体" w:eastAsia="黑体"/>
          <w:sz w:val="24"/>
          <w:szCs w:val="24"/>
        </w:rPr>
        <w:t>什么是透水层和隔水层？透水层包含哪些？</w:t>
      </w:r>
    </w:p>
    <w:p>
      <w:pPr>
        <w:ind w:left="420"/>
        <w:textAlignment w:val="baseline"/>
        <w:rPr>
          <w:rFonts w:ascii="宋体" w:hAnsi="宋体" w:eastAsia="宋体"/>
          <w:sz w:val="24"/>
          <w:szCs w:val="24"/>
        </w:rPr>
      </w:pPr>
      <w:r>
        <w:rPr>
          <w:rFonts w:hint="eastAsia" w:ascii="宋体" w:hAnsi="宋体" w:eastAsia="宋体"/>
          <w:sz w:val="24"/>
          <w:szCs w:val="24"/>
        </w:rPr>
        <w:t>透水层：疏松多孔的或多裂缝，透水良好的岩层：（包气带水，潜水，承压水）</w:t>
      </w:r>
    </w:p>
    <w:p>
      <w:pPr>
        <w:ind w:left="420"/>
        <w:textAlignment w:val="baseline"/>
        <w:rPr>
          <w:rFonts w:ascii="宋体" w:hAnsi="宋体" w:eastAsia="宋体"/>
          <w:sz w:val="24"/>
          <w:szCs w:val="24"/>
        </w:rPr>
      </w:pPr>
      <w:r>
        <w:rPr>
          <w:rFonts w:hint="eastAsia" w:ascii="宋体" w:hAnsi="宋体" w:eastAsia="宋体"/>
          <w:sz w:val="24"/>
          <w:szCs w:val="24"/>
        </w:rPr>
        <w:t>隔水层：透水性极差的岩层</w:t>
      </w:r>
    </w:p>
    <w:p>
      <w:pPr>
        <w:numPr>
          <w:ilvl w:val="0"/>
          <w:numId w:val="1"/>
        </w:numPr>
        <w:textAlignment w:val="baseline"/>
        <w:rPr>
          <w:rFonts w:ascii="黑体" w:hAnsi="黑体" w:eastAsia="黑体"/>
          <w:b/>
          <w:i/>
          <w:caps/>
          <w:sz w:val="24"/>
          <w:szCs w:val="24"/>
        </w:rPr>
      </w:pPr>
      <w:r>
        <w:rPr>
          <w:rFonts w:hint="eastAsia" w:ascii="黑体" w:hAnsi="黑体" w:eastAsia="黑体"/>
          <w:sz w:val="24"/>
          <w:szCs w:val="24"/>
        </w:rPr>
        <w:t>什么是包气带水？什么是潜水？什么是承压水？概念</w:t>
      </w:r>
    </w:p>
    <w:p>
      <w:pPr>
        <w:textAlignment w:val="baseline"/>
        <w:rPr>
          <w:rFonts w:ascii="宋体" w:hAnsi="宋体" w:eastAsia="宋体"/>
          <w:bCs/>
          <w:iCs/>
          <w:caps/>
          <w:sz w:val="24"/>
          <w:szCs w:val="24"/>
        </w:rPr>
      </w:pPr>
      <w:r>
        <w:rPr>
          <w:rFonts w:hint="eastAsia" w:ascii="宋体" w:hAnsi="宋体" w:eastAsia="宋体"/>
          <w:bCs/>
          <w:iCs/>
          <w:caps/>
          <w:sz w:val="24"/>
          <w:szCs w:val="24"/>
        </w:rPr>
        <w:t>包气带水：介于地面与地下水面之间的地带，贴近地表的气态水，土壤颗粒</w:t>
      </w:r>
    </w:p>
    <w:p>
      <w:pPr>
        <w:ind w:left="210" w:leftChars="100" w:firstLine="1440" w:firstLineChars="600"/>
        <w:textAlignment w:val="baseline"/>
        <w:rPr>
          <w:rFonts w:ascii="宋体" w:hAnsi="宋体" w:eastAsia="宋体"/>
          <w:bCs/>
          <w:iCs/>
          <w:caps/>
          <w:sz w:val="24"/>
          <w:szCs w:val="24"/>
        </w:rPr>
      </w:pPr>
      <w:r>
        <w:rPr>
          <w:rFonts w:hint="eastAsia" w:ascii="宋体" w:hAnsi="宋体" w:eastAsia="宋体"/>
          <w:bCs/>
          <w:iCs/>
          <w:caps/>
          <w:sz w:val="24"/>
          <w:szCs w:val="24"/>
        </w:rPr>
        <w:t>水吸附的毛细水分子，以及“锅炉”重力水</w:t>
      </w:r>
    </w:p>
    <w:p>
      <w:pPr>
        <w:textAlignment w:val="baseline"/>
        <w:rPr>
          <w:rFonts w:ascii="宋体" w:hAnsi="宋体" w:eastAsia="宋体"/>
          <w:bCs/>
          <w:iCs/>
          <w:caps/>
          <w:sz w:val="24"/>
          <w:szCs w:val="24"/>
        </w:rPr>
      </w:pPr>
      <w:r>
        <w:rPr>
          <w:rFonts w:hint="eastAsia" w:ascii="宋体" w:hAnsi="宋体" w:eastAsia="宋体"/>
          <w:bCs/>
          <w:iCs/>
          <w:caps/>
          <w:sz w:val="24"/>
          <w:szCs w:val="24"/>
        </w:rPr>
        <w:t>潜水：位于第一个稳定隔水层层以上，含在透水层中，能在重力作用下流动的水承压水：介于上下两个隔水层之间的透水层，因局限在两个隔水层中，承受</w:t>
      </w:r>
    </w:p>
    <w:p>
      <w:pPr>
        <w:ind w:left="210" w:leftChars="100" w:firstLine="1200" w:firstLineChars="500"/>
        <w:textAlignment w:val="baseline"/>
        <w:rPr>
          <w:rFonts w:ascii="宋体" w:hAnsi="宋体" w:eastAsia="宋体"/>
          <w:bCs/>
          <w:iCs/>
          <w:caps/>
          <w:sz w:val="24"/>
          <w:szCs w:val="24"/>
        </w:rPr>
      </w:pPr>
      <w:r>
        <w:rPr>
          <w:rFonts w:hint="eastAsia" w:ascii="宋体" w:hAnsi="宋体" w:eastAsia="宋体"/>
          <w:bCs/>
          <w:iCs/>
          <w:caps/>
          <w:sz w:val="24"/>
          <w:szCs w:val="24"/>
        </w:rPr>
        <w:t>静水压力</w:t>
      </w:r>
    </w:p>
    <w:p>
      <w:pPr>
        <w:numPr>
          <w:ilvl w:val="0"/>
          <w:numId w:val="1"/>
        </w:numPr>
        <w:textAlignment w:val="baseline"/>
        <w:rPr>
          <w:rFonts w:ascii="黑体" w:hAnsi="黑体" w:eastAsia="黑体"/>
          <w:b/>
          <w:i/>
          <w:caps/>
          <w:sz w:val="24"/>
          <w:szCs w:val="24"/>
        </w:rPr>
      </w:pPr>
      <w:r>
        <w:rPr>
          <w:rFonts w:hint="eastAsia" w:ascii="黑体" w:hAnsi="黑体" w:eastAsia="黑体"/>
          <w:sz w:val="24"/>
          <w:szCs w:val="24"/>
        </w:rPr>
        <w:t>地下水按埋藏深度分类及特征？</w:t>
      </w:r>
    </w:p>
    <w:p>
      <w:pPr>
        <w:ind w:left="420"/>
        <w:textAlignment w:val="baseline"/>
        <w:rPr>
          <w:rFonts w:ascii="宋体" w:hAnsi="宋体" w:eastAsia="宋体"/>
          <w:sz w:val="24"/>
          <w:szCs w:val="24"/>
        </w:rPr>
      </w:pPr>
      <w:r>
        <w:rPr>
          <w:rFonts w:hint="eastAsia" w:ascii="宋体" w:hAnsi="宋体" w:eastAsia="宋体"/>
          <w:sz w:val="24"/>
          <w:szCs w:val="24"/>
        </w:rPr>
        <w:t>包气带水：不可自由移动，但可重力作用向下渗透</w:t>
      </w:r>
    </w:p>
    <w:p>
      <w:pPr>
        <w:ind w:firstLine="480" w:firstLineChars="200"/>
        <w:textAlignment w:val="baseline"/>
        <w:rPr>
          <w:rFonts w:ascii="宋体" w:hAnsi="宋体" w:eastAsia="宋体"/>
          <w:sz w:val="24"/>
          <w:szCs w:val="24"/>
        </w:rPr>
      </w:pPr>
      <w:r>
        <w:rPr>
          <w:rFonts w:hint="eastAsia" w:ascii="宋体" w:hAnsi="宋体" w:eastAsia="宋体"/>
          <w:sz w:val="24"/>
          <w:szCs w:val="24"/>
        </w:rPr>
        <w:t>潜水：其埋藏容易受到季节，地形，地质的影响</w:t>
      </w:r>
    </w:p>
    <w:p>
      <w:pPr>
        <w:ind w:firstLineChars="200"/>
        <w:textAlignment w:val="baseline"/>
        <w:rPr>
          <w:rFonts w:hint="eastAsia" w:ascii="宋体" w:hAnsi="宋体" w:eastAsia="宋体"/>
          <w:sz w:val="24"/>
          <w:szCs w:val="24"/>
        </w:rPr>
      </w:pPr>
      <w:r>
        <w:rPr>
          <w:rFonts w:hint="eastAsia" w:ascii="宋体" w:hAnsi="宋体" w:eastAsia="宋体"/>
          <w:sz w:val="24"/>
          <w:szCs w:val="24"/>
        </w:rPr>
        <w:t>承压水：若打穿其隔水层顶板，水便可以沿钻孔上升，喷出地表，</w:t>
      </w:r>
    </w:p>
    <w:p>
      <w:pPr>
        <w:ind w:firstLineChars="200"/>
        <w:textAlignment w:val="baseline"/>
        <w:rPr>
          <w:rFonts w:ascii="宋体" w:hAnsi="宋体" w:eastAsia="宋体"/>
          <w:b/>
          <w:i/>
          <w:caps/>
          <w:sz w:val="24"/>
          <w:szCs w:val="24"/>
        </w:rPr>
      </w:pPr>
      <w:r>
        <w:rPr>
          <w:rFonts w:hint="eastAsia" w:ascii="宋体" w:hAnsi="宋体" w:eastAsia="宋体"/>
          <w:sz w:val="24"/>
          <w:szCs w:val="24"/>
        </w:rPr>
        <w:t>形成自流井</w:t>
      </w:r>
    </w:p>
    <w:p>
      <w:pPr>
        <w:numPr>
          <w:ilvl w:val="0"/>
          <w:numId w:val="1"/>
        </w:numPr>
        <w:textAlignment w:val="baseline"/>
        <w:rPr>
          <w:rFonts w:ascii="黑体" w:hAnsi="黑体" w:eastAsia="黑体"/>
          <w:b/>
          <w:i/>
          <w:caps/>
          <w:sz w:val="24"/>
          <w:szCs w:val="24"/>
        </w:rPr>
      </w:pPr>
      <w:r>
        <w:rPr>
          <w:rFonts w:hint="eastAsia" w:ascii="黑体" w:hAnsi="黑体" w:eastAsia="黑体"/>
          <w:sz w:val="24"/>
          <w:szCs w:val="24"/>
        </w:rPr>
        <w:t>什么是岩溶作用？什么是喀斯特地貌？桂林山水甲天下的原理？（这三个都从地下水和流水角度出发）</w:t>
      </w:r>
    </w:p>
    <w:p>
      <w:pPr>
        <w:ind w:left="420" w:leftChars="200"/>
        <w:textAlignment w:val="baseline"/>
        <w:rPr>
          <w:rFonts w:ascii="宋体" w:hAnsi="宋体" w:eastAsia="宋体"/>
          <w:bCs/>
          <w:iCs/>
          <w:caps/>
          <w:sz w:val="24"/>
          <w:szCs w:val="24"/>
        </w:rPr>
      </w:pPr>
      <w:r>
        <w:rPr>
          <w:rFonts w:hint="eastAsia" w:ascii="宋体" w:hAnsi="宋体" w:eastAsia="宋体"/>
          <w:bCs/>
          <w:iCs/>
          <w:caps/>
          <w:sz w:val="24"/>
          <w:szCs w:val="24"/>
        </w:rPr>
        <w:t>流水（地表水或地下水）对易溶的岩石进行溶解，冲刷，在地表或地下形成岩溶地貌的地质作用过程，岩溶地貌又称喀斯特地貌</w:t>
      </w:r>
    </w:p>
    <w:p>
      <w:pPr>
        <w:numPr>
          <w:ilvl w:val="0"/>
          <w:numId w:val="1"/>
        </w:numPr>
        <w:textAlignment w:val="baseline"/>
        <w:rPr>
          <w:rFonts w:ascii="黑体" w:hAnsi="黑体" w:eastAsia="黑体"/>
          <w:b/>
          <w:i/>
          <w:caps/>
          <w:sz w:val="24"/>
          <w:szCs w:val="24"/>
        </w:rPr>
      </w:pPr>
      <w:r>
        <w:rPr>
          <w:rFonts w:hint="eastAsia" w:ascii="黑体" w:hAnsi="黑体" w:eastAsia="黑体"/>
          <w:sz w:val="24"/>
          <w:szCs w:val="24"/>
        </w:rPr>
        <w:t>冰川类型？</w:t>
      </w:r>
    </w:p>
    <w:p>
      <w:pPr>
        <w:ind w:left="420"/>
        <w:textAlignment w:val="baseline"/>
        <w:rPr>
          <w:rFonts w:ascii="宋体" w:hAnsi="宋体" w:eastAsia="宋体"/>
          <w:bCs/>
          <w:iCs/>
          <w:caps/>
          <w:sz w:val="24"/>
          <w:szCs w:val="24"/>
        </w:rPr>
      </w:pPr>
      <w:r>
        <w:rPr>
          <w:rFonts w:hint="eastAsia" w:ascii="宋体" w:hAnsi="宋体" w:eastAsia="宋体"/>
          <w:bCs/>
          <w:iCs/>
          <w:caps/>
          <w:sz w:val="24"/>
          <w:szCs w:val="24"/>
        </w:rPr>
        <w:t>大陆冰川，山岳冰川</w:t>
      </w:r>
    </w:p>
    <w:p>
      <w:pPr>
        <w:numPr>
          <w:ilvl w:val="0"/>
          <w:numId w:val="1"/>
        </w:numPr>
        <w:textAlignment w:val="baseline"/>
        <w:rPr>
          <w:rFonts w:ascii="黑体" w:hAnsi="黑体" w:eastAsia="黑体"/>
          <w:b/>
          <w:i/>
          <w:caps/>
          <w:sz w:val="24"/>
          <w:szCs w:val="24"/>
        </w:rPr>
      </w:pPr>
      <w:r>
        <w:rPr>
          <w:rFonts w:hint="eastAsia" w:ascii="黑体" w:hAnsi="黑体" w:eastAsia="黑体"/>
          <w:sz w:val="24"/>
          <w:szCs w:val="24"/>
        </w:rPr>
        <w:t>冰川剥蚀类型？什么叫刨蚀作用，概念</w:t>
      </w:r>
    </w:p>
    <w:p>
      <w:pPr>
        <w:ind w:left="420"/>
        <w:textAlignment w:val="baseline"/>
        <w:rPr>
          <w:rFonts w:ascii="宋体" w:hAnsi="宋体" w:eastAsia="宋体"/>
          <w:bCs/>
          <w:iCs/>
          <w:caps/>
          <w:sz w:val="24"/>
          <w:szCs w:val="24"/>
        </w:rPr>
      </w:pPr>
      <w:r>
        <w:rPr>
          <w:rFonts w:hint="eastAsia" w:ascii="宋体" w:hAnsi="宋体" w:eastAsia="宋体"/>
          <w:bCs/>
          <w:iCs/>
          <w:caps/>
          <w:sz w:val="24"/>
          <w:szCs w:val="24"/>
        </w:rPr>
        <w:t>类型：拔蚀作用，磨蚀作用</w:t>
      </w:r>
    </w:p>
    <w:p>
      <w:pPr>
        <w:ind w:left="420"/>
        <w:textAlignment w:val="baseline"/>
        <w:rPr>
          <w:rFonts w:ascii="宋体" w:hAnsi="宋体" w:eastAsia="宋体"/>
          <w:bCs/>
          <w:iCs/>
          <w:caps/>
          <w:sz w:val="24"/>
          <w:szCs w:val="24"/>
        </w:rPr>
      </w:pPr>
      <w:r>
        <w:rPr>
          <w:rFonts w:hint="eastAsia" w:ascii="宋体" w:hAnsi="宋体" w:eastAsia="宋体"/>
          <w:bCs/>
          <w:iCs/>
          <w:caps/>
          <w:sz w:val="24"/>
          <w:szCs w:val="24"/>
        </w:rPr>
        <w:t>冰川的运动对冰床产生的破坏作用叫刨蚀作用。</w:t>
      </w:r>
    </w:p>
    <w:p>
      <w:pPr>
        <w:numPr>
          <w:ilvl w:val="0"/>
          <w:numId w:val="1"/>
        </w:numPr>
        <w:textAlignment w:val="baseline"/>
        <w:rPr>
          <w:rFonts w:ascii="黑体" w:hAnsi="黑体" w:eastAsia="黑体"/>
          <w:b/>
          <w:i/>
          <w:caps/>
          <w:sz w:val="24"/>
          <w:szCs w:val="24"/>
        </w:rPr>
      </w:pPr>
      <w:r>
        <w:rPr>
          <w:rFonts w:hint="eastAsia" w:ascii="黑体" w:hAnsi="黑体" w:eastAsia="黑体"/>
          <w:sz w:val="24"/>
          <w:szCs w:val="24"/>
        </w:rPr>
        <w:t>冰川搬运基本方式？</w:t>
      </w:r>
    </w:p>
    <w:p>
      <w:pPr>
        <w:ind w:left="420"/>
        <w:textAlignment w:val="baseline"/>
        <w:rPr>
          <w:rFonts w:ascii="宋体" w:hAnsi="宋体" w:eastAsia="宋体"/>
          <w:b/>
          <w:i/>
          <w:caps/>
          <w:sz w:val="24"/>
          <w:szCs w:val="24"/>
        </w:rPr>
      </w:pPr>
      <w:r>
        <w:rPr>
          <w:rFonts w:hint="eastAsia" w:ascii="宋体" w:hAnsi="宋体" w:eastAsia="宋体"/>
          <w:sz w:val="24"/>
          <w:szCs w:val="24"/>
        </w:rPr>
        <w:t>推运，载运</w:t>
      </w:r>
    </w:p>
    <w:p>
      <w:pPr>
        <w:numPr>
          <w:ilvl w:val="0"/>
          <w:numId w:val="1"/>
        </w:numPr>
        <w:textAlignment w:val="baseline"/>
        <w:rPr>
          <w:rFonts w:ascii="黑体" w:hAnsi="黑体" w:eastAsia="黑体"/>
          <w:b/>
          <w:i/>
          <w:caps/>
          <w:sz w:val="24"/>
          <w:szCs w:val="24"/>
        </w:rPr>
      </w:pPr>
      <w:r>
        <w:rPr>
          <w:rFonts w:hint="eastAsia" w:ascii="黑体" w:hAnsi="黑体" w:eastAsia="黑体"/>
          <w:sz w:val="24"/>
          <w:szCs w:val="24"/>
        </w:rPr>
        <w:t>冰碛物的特征？</w:t>
      </w:r>
    </w:p>
    <w:p>
      <w:pPr>
        <w:pStyle w:val="8"/>
        <w:numPr>
          <w:ilvl w:val="0"/>
          <w:numId w:val="5"/>
        </w:numPr>
        <w:ind w:firstLineChars="0"/>
        <w:textAlignment w:val="baseline"/>
        <w:rPr>
          <w:rFonts w:ascii="宋体" w:hAnsi="宋体" w:eastAsia="宋体"/>
          <w:bCs/>
          <w:iCs/>
          <w:caps/>
          <w:sz w:val="24"/>
          <w:szCs w:val="24"/>
        </w:rPr>
      </w:pPr>
      <w:r>
        <w:rPr>
          <w:rFonts w:hint="eastAsia" w:ascii="宋体" w:hAnsi="宋体" w:eastAsia="宋体"/>
          <w:bCs/>
          <w:iCs/>
          <w:caps/>
          <w:sz w:val="24"/>
          <w:szCs w:val="24"/>
        </w:rPr>
        <w:t>碎屑堆积；</w:t>
      </w:r>
    </w:p>
    <w:p>
      <w:pPr>
        <w:pStyle w:val="8"/>
        <w:numPr>
          <w:ilvl w:val="0"/>
          <w:numId w:val="5"/>
        </w:numPr>
        <w:ind w:firstLineChars="0"/>
        <w:textAlignment w:val="baseline"/>
        <w:rPr>
          <w:rFonts w:ascii="宋体" w:hAnsi="宋体" w:eastAsia="宋体"/>
          <w:bCs/>
          <w:iCs/>
          <w:caps/>
          <w:sz w:val="24"/>
          <w:szCs w:val="24"/>
        </w:rPr>
      </w:pPr>
      <w:r>
        <w:rPr>
          <w:rFonts w:hint="eastAsia" w:ascii="宋体" w:hAnsi="宋体" w:eastAsia="宋体"/>
          <w:bCs/>
          <w:iCs/>
          <w:caps/>
          <w:sz w:val="24"/>
          <w:szCs w:val="24"/>
        </w:rPr>
        <w:t>分选性差，一般无层理；</w:t>
      </w:r>
    </w:p>
    <w:p>
      <w:pPr>
        <w:pStyle w:val="8"/>
        <w:numPr>
          <w:ilvl w:val="0"/>
          <w:numId w:val="5"/>
        </w:numPr>
        <w:ind w:firstLineChars="0"/>
        <w:textAlignment w:val="baseline"/>
        <w:rPr>
          <w:rFonts w:ascii="宋体" w:hAnsi="宋体" w:eastAsia="宋体"/>
          <w:bCs/>
          <w:iCs/>
          <w:caps/>
          <w:sz w:val="24"/>
          <w:szCs w:val="24"/>
        </w:rPr>
      </w:pPr>
      <w:r>
        <w:rPr>
          <w:rFonts w:hint="eastAsia" w:ascii="宋体" w:hAnsi="宋体" w:eastAsia="宋体"/>
          <w:bCs/>
          <w:iCs/>
          <w:caps/>
          <w:sz w:val="24"/>
          <w:szCs w:val="24"/>
        </w:rPr>
        <w:t>磨圆度差；</w:t>
      </w:r>
    </w:p>
    <w:p>
      <w:pPr>
        <w:pStyle w:val="8"/>
        <w:numPr>
          <w:ilvl w:val="0"/>
          <w:numId w:val="5"/>
        </w:numPr>
        <w:ind w:firstLineChars="0"/>
        <w:textAlignment w:val="baseline"/>
        <w:rPr>
          <w:rFonts w:ascii="宋体" w:hAnsi="宋体" w:eastAsia="宋体"/>
          <w:bCs/>
          <w:iCs/>
          <w:caps/>
          <w:sz w:val="24"/>
          <w:szCs w:val="24"/>
        </w:rPr>
      </w:pPr>
      <w:r>
        <w:rPr>
          <w:rFonts w:hint="eastAsia" w:ascii="宋体" w:hAnsi="宋体" w:eastAsia="宋体"/>
          <w:bCs/>
          <w:iCs/>
          <w:caps/>
          <w:sz w:val="24"/>
          <w:szCs w:val="24"/>
        </w:rPr>
        <w:t>冰碛物表面有冰擦痕；</w:t>
      </w:r>
    </w:p>
    <w:p>
      <w:pPr>
        <w:pStyle w:val="8"/>
        <w:numPr>
          <w:ilvl w:val="0"/>
          <w:numId w:val="5"/>
        </w:numPr>
        <w:ind w:firstLineChars="0"/>
        <w:textAlignment w:val="baseline"/>
        <w:rPr>
          <w:rFonts w:ascii="宋体" w:hAnsi="宋体" w:eastAsia="宋体"/>
          <w:bCs/>
          <w:iCs/>
          <w:caps/>
          <w:sz w:val="24"/>
          <w:szCs w:val="24"/>
        </w:rPr>
      </w:pPr>
      <w:r>
        <w:rPr>
          <w:rFonts w:hint="eastAsia" w:ascii="宋体" w:hAnsi="宋体" w:eastAsia="宋体"/>
          <w:bCs/>
          <w:iCs/>
          <w:caps/>
          <w:sz w:val="24"/>
          <w:szCs w:val="24"/>
        </w:rPr>
        <w:t>冰碛物中常保存有喜冷的植物花粉或化石。</w:t>
      </w:r>
    </w:p>
    <w:p>
      <w:pPr>
        <w:numPr>
          <w:ilvl w:val="0"/>
          <w:numId w:val="1"/>
        </w:numPr>
        <w:textAlignment w:val="baseline"/>
        <w:rPr>
          <w:rFonts w:ascii="黑体" w:hAnsi="黑体" w:eastAsia="黑体"/>
          <w:b/>
          <w:i/>
          <w:caps/>
          <w:sz w:val="24"/>
          <w:szCs w:val="24"/>
        </w:rPr>
      </w:pPr>
      <w:r>
        <w:rPr>
          <w:rFonts w:hint="eastAsia" w:ascii="黑体" w:hAnsi="黑体" w:eastAsia="黑体"/>
          <w:sz w:val="24"/>
          <w:szCs w:val="24"/>
        </w:rPr>
        <w:t>海水的运动按其运动形式分为？五种</w:t>
      </w:r>
    </w:p>
    <w:p>
      <w:pPr>
        <w:ind w:left="420"/>
        <w:textAlignment w:val="baseline"/>
        <w:rPr>
          <w:rFonts w:ascii="宋体" w:hAnsi="宋体" w:eastAsia="宋体"/>
          <w:b/>
          <w:i/>
          <w:caps/>
          <w:sz w:val="24"/>
          <w:szCs w:val="24"/>
        </w:rPr>
      </w:pPr>
      <w:r>
        <w:rPr>
          <w:rFonts w:hint="eastAsia" w:ascii="宋体" w:hAnsi="宋体" w:eastAsia="宋体"/>
          <w:sz w:val="24"/>
          <w:szCs w:val="24"/>
        </w:rPr>
        <w:t>潮汐，波浪，洋流，浊流，海啸</w:t>
      </w:r>
    </w:p>
    <w:p>
      <w:pPr>
        <w:numPr>
          <w:ilvl w:val="0"/>
          <w:numId w:val="1"/>
        </w:numPr>
        <w:textAlignment w:val="baseline"/>
        <w:rPr>
          <w:rFonts w:ascii="黑体" w:hAnsi="黑体" w:eastAsia="黑体"/>
          <w:b/>
          <w:i/>
          <w:caps/>
          <w:sz w:val="24"/>
          <w:szCs w:val="24"/>
        </w:rPr>
      </w:pPr>
      <w:r>
        <w:rPr>
          <w:rFonts w:hint="eastAsia" w:ascii="黑体" w:hAnsi="黑体" w:eastAsia="黑体"/>
          <w:sz w:val="24"/>
          <w:szCs w:val="24"/>
        </w:rPr>
        <w:t>根据海水的深度可将海洋环境划分为</w:t>
      </w:r>
      <w:r>
        <w:rPr>
          <w:rFonts w:hint="eastAsia" w:ascii="黑体" w:hAnsi="黑体" w:eastAsia="黑体"/>
          <w:bCs/>
          <w:sz w:val="24"/>
          <w:szCs w:val="24"/>
        </w:rPr>
        <w:t>？四种</w:t>
      </w:r>
    </w:p>
    <w:p>
      <w:pPr>
        <w:ind w:left="420"/>
        <w:textAlignment w:val="baseline"/>
        <w:rPr>
          <w:rFonts w:ascii="宋体" w:hAnsi="宋体" w:eastAsia="宋体"/>
          <w:b/>
          <w:i/>
          <w:caps/>
          <w:sz w:val="24"/>
          <w:szCs w:val="24"/>
        </w:rPr>
      </w:pPr>
      <w:r>
        <w:rPr>
          <w:rFonts w:hint="eastAsia" w:ascii="宋体" w:hAnsi="宋体" w:eastAsia="宋体"/>
          <w:bCs/>
          <w:sz w:val="24"/>
          <w:szCs w:val="24"/>
        </w:rPr>
        <w:t>滨海带，浅海带，半深海带，深海带</w:t>
      </w:r>
    </w:p>
    <w:p>
      <w:pPr>
        <w:numPr>
          <w:ilvl w:val="0"/>
          <w:numId w:val="1"/>
        </w:numPr>
        <w:textAlignment w:val="baseline"/>
        <w:rPr>
          <w:rFonts w:ascii="黑体" w:hAnsi="黑体" w:eastAsia="黑体"/>
          <w:b/>
          <w:i/>
          <w:caps/>
          <w:sz w:val="24"/>
          <w:szCs w:val="24"/>
        </w:rPr>
      </w:pPr>
      <w:r>
        <w:rPr>
          <w:rFonts w:hint="eastAsia" w:ascii="黑体" w:hAnsi="黑体" w:eastAsia="黑体"/>
          <w:sz w:val="24"/>
          <w:szCs w:val="24"/>
        </w:rPr>
        <w:t>什么叫浊流？</w:t>
      </w:r>
    </w:p>
    <w:p>
      <w:pPr>
        <w:ind w:left="420"/>
        <w:textAlignment w:val="baseline"/>
        <w:rPr>
          <w:rFonts w:ascii="宋体" w:hAnsi="宋体" w:eastAsia="宋体"/>
          <w:bCs/>
          <w:iCs/>
          <w:caps/>
          <w:sz w:val="24"/>
          <w:szCs w:val="24"/>
        </w:rPr>
      </w:pPr>
      <w:r>
        <w:rPr>
          <w:rFonts w:hint="eastAsia" w:ascii="宋体" w:hAnsi="宋体" w:eastAsia="宋体"/>
          <w:bCs/>
          <w:iCs/>
          <w:caps/>
          <w:sz w:val="24"/>
          <w:szCs w:val="24"/>
        </w:rPr>
        <w:t>由大量碎屑物因密度大并以较高的速度向下流动的水体。</w:t>
      </w:r>
    </w:p>
    <w:p>
      <w:pPr>
        <w:numPr>
          <w:ilvl w:val="0"/>
          <w:numId w:val="1"/>
        </w:numPr>
        <w:textAlignment w:val="baseline"/>
        <w:rPr>
          <w:rFonts w:ascii="黑体" w:hAnsi="黑体" w:eastAsia="黑体"/>
          <w:b/>
          <w:i/>
          <w:caps/>
          <w:sz w:val="24"/>
          <w:szCs w:val="24"/>
        </w:rPr>
      </w:pPr>
      <w:r>
        <w:rPr>
          <w:rFonts w:hint="eastAsia" w:ascii="黑体" w:hAnsi="黑体" w:eastAsia="黑体"/>
          <w:sz w:val="24"/>
          <w:szCs w:val="24"/>
        </w:rPr>
        <w:t>海水的剥蚀作用？</w:t>
      </w:r>
    </w:p>
    <w:p>
      <w:pPr>
        <w:ind w:left="420"/>
        <w:textAlignment w:val="baseline"/>
        <w:rPr>
          <w:rFonts w:ascii="宋体" w:hAnsi="宋体" w:eastAsia="宋体"/>
          <w:bCs/>
          <w:iCs/>
          <w:caps/>
          <w:sz w:val="24"/>
          <w:szCs w:val="24"/>
        </w:rPr>
      </w:pPr>
      <w:r>
        <w:rPr>
          <w:rFonts w:hint="eastAsia" w:ascii="宋体" w:hAnsi="宋体" w:eastAsia="宋体"/>
          <w:bCs/>
          <w:iCs/>
          <w:caps/>
          <w:sz w:val="24"/>
          <w:szCs w:val="24"/>
        </w:rPr>
        <w:t>海水通过自身动力和所带碎屑对海岸和海底的破坏作用力称海蚀作用。</w:t>
      </w:r>
    </w:p>
    <w:p>
      <w:pPr>
        <w:numPr>
          <w:ilvl w:val="0"/>
          <w:numId w:val="1"/>
        </w:numPr>
        <w:textAlignment w:val="baseline"/>
        <w:rPr>
          <w:rFonts w:ascii="黑体" w:hAnsi="黑体" w:eastAsia="黑体"/>
          <w:b/>
          <w:i/>
          <w:caps/>
          <w:sz w:val="24"/>
          <w:szCs w:val="24"/>
        </w:rPr>
      </w:pPr>
      <w:r>
        <w:rPr>
          <w:rFonts w:hint="eastAsia" w:ascii="黑体" w:hAnsi="黑体" w:eastAsia="黑体"/>
          <w:sz w:val="24"/>
          <w:szCs w:val="24"/>
        </w:rPr>
        <w:t>海水的机械搬运方式？</w:t>
      </w:r>
    </w:p>
    <w:p>
      <w:pPr>
        <w:ind w:left="420"/>
        <w:textAlignment w:val="baseline"/>
        <w:rPr>
          <w:rFonts w:ascii="宋体" w:hAnsi="宋体" w:eastAsia="宋体"/>
          <w:bCs/>
          <w:iCs/>
          <w:caps/>
          <w:sz w:val="24"/>
          <w:szCs w:val="24"/>
        </w:rPr>
      </w:pPr>
      <w:r>
        <w:rPr>
          <w:rFonts w:hint="eastAsia" w:ascii="宋体" w:hAnsi="宋体" w:eastAsia="宋体"/>
          <w:bCs/>
          <w:iCs/>
          <w:caps/>
          <w:sz w:val="24"/>
          <w:szCs w:val="24"/>
        </w:rPr>
        <w:t>海水在运动过程中将所携带物质转移到他处。</w:t>
      </w:r>
    </w:p>
    <w:p>
      <w:pPr>
        <w:numPr>
          <w:ilvl w:val="0"/>
          <w:numId w:val="1"/>
        </w:numPr>
        <w:textAlignment w:val="baseline"/>
        <w:rPr>
          <w:rFonts w:ascii="黑体" w:hAnsi="黑体" w:eastAsia="黑体"/>
          <w:b/>
          <w:i/>
          <w:caps/>
          <w:sz w:val="24"/>
          <w:szCs w:val="24"/>
        </w:rPr>
      </w:pPr>
      <w:r>
        <w:rPr>
          <w:rFonts w:hint="eastAsia" w:ascii="黑体" w:hAnsi="黑体" w:eastAsia="黑体"/>
          <w:sz w:val="24"/>
          <w:szCs w:val="24"/>
        </w:rPr>
        <w:t>海水的沉积作用？</w:t>
      </w:r>
    </w:p>
    <w:p>
      <w:pPr>
        <w:ind w:left="420"/>
        <w:textAlignment w:val="baseline"/>
        <w:rPr>
          <w:rFonts w:ascii="宋体" w:hAnsi="宋体" w:eastAsia="宋体"/>
          <w:bCs/>
          <w:iCs/>
          <w:caps/>
          <w:sz w:val="24"/>
          <w:szCs w:val="24"/>
        </w:rPr>
      </w:pPr>
      <w:r>
        <w:rPr>
          <w:rFonts w:hint="eastAsia" w:ascii="宋体" w:hAnsi="宋体" w:eastAsia="宋体"/>
          <w:bCs/>
          <w:iCs/>
          <w:caps/>
          <w:sz w:val="24"/>
          <w:szCs w:val="24"/>
        </w:rPr>
        <w:t>滨海带沉积作用，浅海带沉积作用，半深海带沉积作用，深海带沉积作用</w:t>
      </w:r>
    </w:p>
    <w:p>
      <w:pPr>
        <w:numPr>
          <w:ilvl w:val="0"/>
          <w:numId w:val="1"/>
        </w:numPr>
        <w:textAlignment w:val="baseline"/>
        <w:rPr>
          <w:rFonts w:ascii="黑体" w:hAnsi="黑体" w:eastAsia="黑体"/>
          <w:b/>
          <w:i/>
          <w:caps/>
          <w:sz w:val="24"/>
          <w:szCs w:val="24"/>
        </w:rPr>
      </w:pPr>
      <w:r>
        <w:rPr>
          <w:rFonts w:hint="eastAsia" w:ascii="黑体" w:hAnsi="黑体" w:eastAsia="黑体"/>
          <w:sz w:val="24"/>
          <w:szCs w:val="24"/>
        </w:rPr>
        <w:t>海洋滨海带的沉积作用？</w:t>
      </w:r>
    </w:p>
    <w:p>
      <w:pPr>
        <w:ind w:left="420"/>
        <w:textAlignment w:val="baseline"/>
        <w:rPr>
          <w:rFonts w:ascii="宋体" w:hAnsi="宋体" w:eastAsia="宋体"/>
          <w:bCs/>
          <w:iCs/>
          <w:caps/>
          <w:sz w:val="24"/>
          <w:szCs w:val="24"/>
        </w:rPr>
      </w:pPr>
      <w:r>
        <w:rPr>
          <w:rFonts w:hint="eastAsia" w:ascii="宋体" w:hAnsi="宋体" w:eastAsia="宋体"/>
          <w:bCs/>
          <w:iCs/>
          <w:caps/>
          <w:sz w:val="24"/>
          <w:szCs w:val="24"/>
        </w:rPr>
        <w:t>海滩：由沉积物堆积形成的平坦海滨地带，</w:t>
      </w:r>
    </w:p>
    <w:p>
      <w:pPr>
        <w:ind w:left="210" w:leftChars="100" w:firstLine="240" w:firstLineChars="100"/>
        <w:textAlignment w:val="baseline"/>
        <w:rPr>
          <w:rFonts w:ascii="Arial" w:hAnsi="Arial" w:cs="Arial"/>
          <w:color w:val="333333"/>
          <w:sz w:val="24"/>
          <w:szCs w:val="24"/>
          <w:shd w:val="clear" w:color="auto" w:fill="FFFFFF"/>
        </w:rPr>
      </w:pPr>
      <w:r>
        <w:rPr>
          <w:rFonts w:hint="eastAsia" w:ascii="宋体" w:hAnsi="宋体" w:eastAsia="宋体"/>
          <w:bCs/>
          <w:iCs/>
          <w:caps/>
          <w:sz w:val="24"/>
          <w:szCs w:val="24"/>
        </w:rPr>
        <w:t>泻湖：</w:t>
      </w:r>
      <w:r>
        <w:rPr>
          <w:rFonts w:ascii="Arial" w:hAnsi="Arial" w:cs="Arial"/>
          <w:color w:val="333333"/>
          <w:sz w:val="24"/>
          <w:szCs w:val="24"/>
          <w:shd w:val="clear" w:color="auto" w:fill="FFFFFF"/>
        </w:rPr>
        <w:t>当波浪向岸运动，泥沙平行于海岸堆积，形成高出海水面的离岸坝，</w:t>
      </w:r>
      <w:r>
        <w:rPr>
          <w:rFonts w:hint="eastAsia" w:ascii="Arial" w:hAnsi="Arial" w:cs="Arial"/>
          <w:color w:val="333333"/>
          <w:sz w:val="24"/>
          <w:szCs w:val="24"/>
          <w:shd w:val="clear" w:color="auto" w:fill="FFFFFF"/>
        </w:rPr>
        <w:t xml:space="preserve"> </w:t>
      </w:r>
    </w:p>
    <w:p>
      <w:pPr>
        <w:ind w:left="210" w:leftChars="100" w:firstLine="960" w:firstLineChars="400"/>
        <w:textAlignment w:val="baseline"/>
        <w:rPr>
          <w:rFonts w:ascii="宋体" w:hAnsi="宋体" w:eastAsia="宋体"/>
          <w:bCs/>
          <w:iCs/>
          <w:caps/>
          <w:sz w:val="24"/>
          <w:szCs w:val="24"/>
        </w:rPr>
      </w:pPr>
      <w:r>
        <w:rPr>
          <w:rFonts w:ascii="Arial" w:hAnsi="Arial" w:cs="Arial"/>
          <w:color w:val="333333"/>
          <w:sz w:val="24"/>
          <w:szCs w:val="24"/>
          <w:shd w:val="clear" w:color="auto" w:fill="FFFFFF"/>
        </w:rPr>
        <w:t>坝体将海水分割，内侧便形成半封闭或封闭式的潟湖。</w:t>
      </w:r>
    </w:p>
    <w:p>
      <w:pPr>
        <w:ind w:left="420"/>
        <w:textAlignment w:val="baseline"/>
        <w:rPr>
          <w:rFonts w:ascii="宋体" w:hAnsi="宋体" w:eastAsia="宋体"/>
          <w:bCs/>
          <w:iCs/>
          <w:caps/>
          <w:sz w:val="24"/>
          <w:szCs w:val="24"/>
        </w:rPr>
      </w:pPr>
      <w:r>
        <w:rPr>
          <w:rFonts w:hint="eastAsia" w:ascii="宋体" w:hAnsi="宋体" w:eastAsia="宋体"/>
          <w:bCs/>
          <w:iCs/>
          <w:caps/>
          <w:sz w:val="24"/>
          <w:szCs w:val="24"/>
        </w:rPr>
        <w:t>潮坪：主发育在无法波浪而以潮汐为主的平缓海岸地带</w:t>
      </w:r>
    </w:p>
    <w:p>
      <w:pPr>
        <w:numPr>
          <w:ilvl w:val="0"/>
          <w:numId w:val="1"/>
        </w:numPr>
        <w:textAlignment w:val="baseline"/>
        <w:rPr>
          <w:rFonts w:ascii="黑体" w:hAnsi="黑体" w:eastAsia="黑体"/>
          <w:b/>
          <w:i/>
          <w:caps/>
          <w:sz w:val="24"/>
          <w:szCs w:val="24"/>
        </w:rPr>
      </w:pPr>
      <w:r>
        <w:rPr>
          <w:rFonts w:hint="eastAsia" w:ascii="黑体" w:hAnsi="黑体" w:eastAsia="黑体"/>
          <w:sz w:val="24"/>
          <w:szCs w:val="24"/>
        </w:rPr>
        <w:t>海洋浅海带的沉积作用？</w:t>
      </w:r>
    </w:p>
    <w:p>
      <w:pPr>
        <w:ind w:left="420"/>
        <w:textAlignment w:val="baseline"/>
        <w:rPr>
          <w:rFonts w:ascii="宋体" w:hAnsi="宋体" w:eastAsia="宋体"/>
          <w:bCs/>
          <w:iCs/>
          <w:caps/>
          <w:sz w:val="24"/>
          <w:szCs w:val="24"/>
        </w:rPr>
      </w:pPr>
      <w:r>
        <w:rPr>
          <w:rFonts w:hint="eastAsia" w:ascii="宋体" w:hAnsi="宋体" w:eastAsia="宋体"/>
          <w:bCs/>
          <w:iCs/>
          <w:caps/>
          <w:sz w:val="24"/>
          <w:szCs w:val="24"/>
        </w:rPr>
        <w:t>机械沉积作用，化学沉积作用，生物沉积作用</w:t>
      </w:r>
    </w:p>
    <w:p>
      <w:pPr>
        <w:ind w:left="420"/>
        <w:textAlignment w:val="baseline"/>
        <w:rPr>
          <w:rFonts w:ascii="宋体" w:hAnsi="宋体" w:eastAsia="宋体"/>
          <w:bCs/>
          <w:iCs/>
          <w:caps/>
          <w:sz w:val="24"/>
          <w:szCs w:val="24"/>
        </w:rPr>
      </w:pPr>
      <w:r>
        <w:rPr>
          <w:rFonts w:hint="eastAsia" w:ascii="宋体" w:hAnsi="宋体" w:eastAsia="宋体"/>
          <w:bCs/>
          <w:iCs/>
          <w:caps/>
          <w:sz w:val="24"/>
          <w:szCs w:val="24"/>
        </w:rPr>
        <w:t>特征：良好分选性，磨圆度好，明显层理</w:t>
      </w:r>
    </w:p>
    <w:p>
      <w:pPr>
        <w:numPr>
          <w:ilvl w:val="0"/>
          <w:numId w:val="1"/>
        </w:numPr>
        <w:textAlignment w:val="baseline"/>
        <w:rPr>
          <w:rFonts w:ascii="黑体" w:hAnsi="黑体" w:eastAsia="黑体"/>
          <w:sz w:val="24"/>
          <w:szCs w:val="24"/>
        </w:rPr>
      </w:pPr>
      <w:r>
        <w:rPr>
          <w:rFonts w:hint="eastAsia" w:ascii="黑体" w:hAnsi="黑体" w:eastAsia="黑体"/>
          <w:sz w:val="24"/>
          <w:szCs w:val="24"/>
        </w:rPr>
        <w:t>海洋半深海-深海的沉积作用？</w:t>
      </w:r>
    </w:p>
    <w:p>
      <w:pPr>
        <w:ind w:left="420"/>
        <w:textAlignment w:val="baseline"/>
        <w:rPr>
          <w:rFonts w:ascii="宋体" w:hAnsi="宋体" w:eastAsia="宋体" w:cs="Calibri"/>
          <w:sz w:val="24"/>
          <w:szCs w:val="24"/>
        </w:rPr>
      </w:pPr>
      <w:r>
        <w:rPr>
          <w:rFonts w:ascii="宋体" w:hAnsi="宋体" w:eastAsia="宋体" w:cs="Calibri"/>
          <w:sz w:val="24"/>
          <w:szCs w:val="24"/>
        </w:rPr>
        <w:t>特点：</w:t>
      </w:r>
      <w:r>
        <w:rPr>
          <w:rFonts w:hint="eastAsia" w:ascii="宋体" w:hAnsi="宋体" w:eastAsia="宋体" w:cs="Calibri"/>
          <w:sz w:val="24"/>
          <w:szCs w:val="24"/>
        </w:rPr>
        <w:t>水深，压力大，底栖生物少，海水动力弱；沉积物多以泥质和生物残骸为主的软泥沉积，浊流沉积，锰结核。</w:t>
      </w:r>
    </w:p>
    <w:p>
      <w:pPr>
        <w:numPr>
          <w:ilvl w:val="0"/>
          <w:numId w:val="1"/>
        </w:numPr>
        <w:textAlignment w:val="baseline"/>
        <w:rPr>
          <w:rFonts w:ascii="黑体" w:hAnsi="黑体" w:eastAsia="黑体"/>
          <w:b/>
          <w:i/>
          <w:caps/>
          <w:sz w:val="24"/>
          <w:szCs w:val="24"/>
        </w:rPr>
      </w:pPr>
      <w:r>
        <w:rPr>
          <w:rFonts w:hint="eastAsia" w:ascii="黑体" w:hAnsi="黑体" w:eastAsia="黑体"/>
          <w:sz w:val="24"/>
          <w:szCs w:val="24"/>
        </w:rPr>
        <w:t>风的搬运方式？三种</w:t>
      </w:r>
    </w:p>
    <w:p>
      <w:pPr>
        <w:ind w:left="420"/>
        <w:textAlignment w:val="baseline"/>
        <w:rPr>
          <w:rFonts w:ascii="黑体" w:hAnsi="黑体" w:eastAsia="黑体"/>
          <w:b/>
          <w:i/>
          <w:caps/>
          <w:sz w:val="24"/>
          <w:szCs w:val="24"/>
        </w:rPr>
      </w:pPr>
      <w:r>
        <w:rPr>
          <w:rFonts w:hint="eastAsia" w:ascii="宋体" w:hAnsi="宋体" w:eastAsia="宋体"/>
          <w:sz w:val="24"/>
          <w:szCs w:val="24"/>
        </w:rPr>
        <w:t>悬移，跃移，推移</w:t>
      </w:r>
    </w:p>
    <w:p>
      <w:pPr>
        <w:numPr>
          <w:ilvl w:val="0"/>
          <w:numId w:val="1"/>
        </w:numPr>
        <w:textAlignment w:val="baseline"/>
        <w:rPr>
          <w:rFonts w:ascii="黑体" w:hAnsi="黑体" w:eastAsia="黑体"/>
          <w:b/>
          <w:i/>
          <w:caps/>
          <w:sz w:val="24"/>
          <w:szCs w:val="24"/>
        </w:rPr>
      </w:pPr>
      <w:r>
        <w:rPr>
          <w:rFonts w:hint="eastAsia" w:ascii="黑体" w:hAnsi="黑体" w:eastAsia="黑体" w:cs="黑体"/>
          <w:sz w:val="24"/>
          <w:szCs w:val="24"/>
        </w:rPr>
        <w:t>从风源区至外围，风积物地貌依次为？</w:t>
      </w:r>
    </w:p>
    <w:p>
      <w:pPr>
        <w:ind w:left="420"/>
        <w:textAlignment w:val="baseline"/>
        <w:rPr>
          <w:rFonts w:ascii="宋体" w:hAnsi="宋体" w:eastAsia="宋体"/>
          <w:b/>
          <w:i/>
          <w:caps/>
          <w:sz w:val="24"/>
          <w:szCs w:val="24"/>
        </w:rPr>
      </w:pPr>
      <w:r>
        <w:rPr>
          <w:rFonts w:hint="eastAsia" w:ascii="宋体" w:hAnsi="宋体" w:eastAsia="宋体" w:cs="黑体"/>
          <w:sz w:val="24"/>
          <w:szCs w:val="24"/>
        </w:rPr>
        <w:t>岩漠-砾漠（戈壁）-沙漠（沙丘）-黄土</w:t>
      </w:r>
    </w:p>
    <w:p>
      <w:pPr>
        <w:numPr>
          <w:ilvl w:val="0"/>
          <w:numId w:val="1"/>
        </w:numPr>
        <w:textAlignment w:val="baseline"/>
        <w:rPr>
          <w:rFonts w:ascii="黑体" w:hAnsi="黑体" w:eastAsia="黑体"/>
          <w:bCs/>
          <w:iCs/>
          <w:caps/>
          <w:sz w:val="24"/>
          <w:szCs w:val="24"/>
        </w:rPr>
      </w:pPr>
      <w:r>
        <w:rPr>
          <w:rFonts w:ascii="黑体" w:hAnsi="黑体" w:eastAsia="黑体"/>
          <w:bCs/>
          <w:iCs/>
          <w:caps/>
          <w:sz w:val="24"/>
          <w:szCs w:val="24"/>
        </w:rPr>
        <w:t>内动力地质作用包含哪些？（四个）</w:t>
      </w:r>
    </w:p>
    <w:p>
      <w:pPr>
        <w:ind w:left="420"/>
        <w:textAlignment w:val="baseline"/>
        <w:rPr>
          <w:rFonts w:ascii="宋体" w:hAnsi="宋体" w:eastAsia="宋体"/>
          <w:bCs/>
          <w:iCs/>
          <w:caps/>
          <w:sz w:val="24"/>
          <w:szCs w:val="24"/>
        </w:rPr>
      </w:pPr>
      <w:r>
        <w:rPr>
          <w:rFonts w:hint="eastAsia" w:ascii="宋体" w:hAnsi="宋体" w:eastAsia="宋体"/>
          <w:bCs/>
          <w:iCs/>
          <w:caps/>
          <w:sz w:val="24"/>
          <w:szCs w:val="24"/>
        </w:rPr>
        <w:t>构造运动，地震运动，岩浆运动，变质运动</w:t>
      </w:r>
    </w:p>
    <w:p>
      <w:pPr>
        <w:textAlignment w:val="baseline"/>
        <w:rPr>
          <w:rFonts w:ascii="黑体" w:hAnsi="黑体" w:eastAsia="黑体"/>
          <w:b/>
          <w:i/>
          <w:caps/>
          <w:sz w:val="24"/>
          <w:szCs w:val="24"/>
        </w:rPr>
      </w:pPr>
    </w:p>
    <w:sectPr>
      <w:pgSz w:w="11906" w:h="16838"/>
      <w:pgMar w:top="1440" w:right="1800" w:bottom="1440" w:left="1800" w:header="851" w:footer="992" w:gutter="0"/>
      <w:cols w:space="425" w:num="1"/>
      <w:docGrid w:type="lines"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Ther" w:date="2022-06-14T11:24:47Z" w:initials="">
    <w:p w14:paraId="2C903E15">
      <w:pPr>
        <w:pStyle w:val="2"/>
        <w:rPr>
          <w:rFonts w:hint="default" w:eastAsia="宋体"/>
          <w:lang w:val="en-US" w:eastAsia="zh-CN"/>
        </w:rPr>
      </w:pPr>
      <w:r>
        <w:rPr>
          <w:rFonts w:hint="eastAsia"/>
          <w:lang w:val="en-US" w:eastAsia="zh-CN"/>
        </w:rPr>
        <w:t>上地幔的一部分（软流圈以上</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2C903E15"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swiss"/>
    <w:pitch w:val="default"/>
    <w:sig w:usb0="E0002EFF" w:usb1="C000785B" w:usb2="00000009" w:usb3="00000000" w:csb0="400001FF" w:csb1="FFFF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000002"/>
    <w:multiLevelType w:val="multilevel"/>
    <w:tmpl w:val="00000002"/>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
    <w:nsid w:val="00000003"/>
    <w:multiLevelType w:val="multilevel"/>
    <w:tmpl w:val="00000003"/>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2">
    <w:nsid w:val="00000004"/>
    <w:multiLevelType w:val="multilevel"/>
    <w:tmpl w:val="00000004"/>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00000005"/>
    <w:multiLevelType w:val="multilevel"/>
    <w:tmpl w:val="00000005"/>
    <w:lvl w:ilvl="0" w:tentative="0">
      <w:start w:val="1"/>
      <w:numFmt w:val="decimal"/>
      <w:lvlText w:val="%1、"/>
      <w:lvlJc w:val="left"/>
      <w:pPr>
        <w:ind w:left="780" w:hanging="360"/>
      </w:pPr>
      <w:rPr>
        <w:rFonts w:hint="default"/>
      </w:rPr>
    </w:lvl>
    <w:lvl w:ilvl="1" w:tentative="0">
      <w:start w:val="3"/>
      <w:numFmt w:val="decimal"/>
      <w:lvlText w:val="%2、"/>
      <w:lvlJc w:val="left"/>
      <w:pPr>
        <w:ind w:left="1200" w:hanging="360"/>
      </w:pPr>
      <w:rPr>
        <w:rFonts w:hint="default"/>
      </w:r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4">
    <w:nsid w:val="00000006"/>
    <w:multiLevelType w:val="multilevel"/>
    <w:tmpl w:val="00000006"/>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num w:numId="1">
    <w:abstractNumId w:val="2"/>
  </w:num>
  <w:num w:numId="2">
    <w:abstractNumId w:val="3"/>
  </w:num>
  <w:num w:numId="3">
    <w:abstractNumId w:val="4"/>
  </w:num>
  <w:num w:numId="4">
    <w:abstractNumId w:val="1"/>
  </w:num>
  <w:num w:numId="5">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Ther">
    <w15:presenceInfo w15:providerId="WPS Office" w15:userId="94455848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view w:val="normal"/>
  <w:zoom w:percent="13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TNiMmJjMGUyMDNhMGI0MjllZTc4OTE3ODRjOTBjMWQifQ=="/>
  </w:docVars>
  <w:rsids>
    <w:rsidRoot w:val="00000000"/>
    <w:rsid w:val="15365E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宋体"/>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99" w:semiHidden="0" w:name="header"/>
    <w:lsdException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宋体"/>
      <w:kern w:val="2"/>
      <w:sz w:val="21"/>
      <w:szCs w:val="22"/>
      <w:lang w:val="en-US" w:eastAsia="zh-CN" w:bidi="ar-SA"/>
    </w:rPr>
  </w:style>
  <w:style w:type="character" w:default="1" w:styleId="6">
    <w:name w:val="Default Paragraph Font"/>
    <w:qFormat/>
    <w:uiPriority w:val="1"/>
  </w:style>
  <w:style w:type="table" w:default="1" w:styleId="5">
    <w:name w:val="Normal Table"/>
    <w:uiPriority w:val="99"/>
    <w:tblPr>
      <w:tblCellMar>
        <w:top w:w="0" w:type="dxa"/>
        <w:left w:w="108" w:type="dxa"/>
        <w:bottom w:w="0" w:type="dxa"/>
        <w:right w:w="108" w:type="dxa"/>
      </w:tblCellMar>
    </w:tblPr>
  </w:style>
  <w:style w:type="paragraph" w:styleId="2">
    <w:name w:val="annotation text"/>
    <w:basedOn w:val="1"/>
    <w:uiPriority w:val="0"/>
    <w:pPr>
      <w:jc w:val="left"/>
    </w:pPr>
  </w:style>
  <w:style w:type="paragraph" w:styleId="3">
    <w:name w:val="footer"/>
    <w:basedOn w:val="1"/>
    <w:link w:val="10"/>
    <w:uiPriority w:val="99"/>
    <w:pPr>
      <w:tabs>
        <w:tab w:val="center" w:pos="4153"/>
        <w:tab w:val="right" w:pos="8306"/>
      </w:tabs>
      <w:snapToGrid w:val="0"/>
      <w:jc w:val="left"/>
    </w:pPr>
    <w:rPr>
      <w:sz w:val="18"/>
      <w:szCs w:val="18"/>
    </w:rPr>
  </w:style>
  <w:style w:type="paragraph" w:styleId="4">
    <w:name w:val="header"/>
    <w:basedOn w:val="1"/>
    <w:link w:val="9"/>
    <w:uiPriority w:val="99"/>
    <w:pPr>
      <w:pBdr>
        <w:bottom w:val="single" w:color="auto" w:sz="6" w:space="1"/>
      </w:pBdr>
      <w:tabs>
        <w:tab w:val="center" w:pos="4153"/>
        <w:tab w:val="right" w:pos="8306"/>
      </w:tabs>
      <w:snapToGrid w:val="0"/>
      <w:jc w:val="center"/>
    </w:pPr>
    <w:rPr>
      <w:sz w:val="18"/>
      <w:szCs w:val="18"/>
    </w:rPr>
  </w:style>
  <w:style w:type="character" w:styleId="7">
    <w:name w:val="Hyperlink"/>
    <w:basedOn w:val="6"/>
    <w:uiPriority w:val="99"/>
    <w:rPr>
      <w:color w:val="0000FF"/>
      <w:u w:val="single"/>
    </w:rPr>
  </w:style>
  <w:style w:type="paragraph" w:styleId="8">
    <w:name w:val="List Paragraph"/>
    <w:basedOn w:val="1"/>
    <w:qFormat/>
    <w:uiPriority w:val="34"/>
    <w:pPr>
      <w:ind w:firstLine="420" w:firstLineChars="200"/>
    </w:pPr>
  </w:style>
  <w:style w:type="character" w:customStyle="1" w:styleId="9">
    <w:name w:val="页眉 字符"/>
    <w:basedOn w:val="6"/>
    <w:link w:val="4"/>
    <w:uiPriority w:val="99"/>
    <w:rPr>
      <w:sz w:val="18"/>
      <w:szCs w:val="18"/>
    </w:rPr>
  </w:style>
  <w:style w:type="character" w:customStyle="1" w:styleId="10">
    <w:name w:val="页脚 字符"/>
    <w:basedOn w:val="6"/>
    <w:link w:val="3"/>
    <w:uiPriority w:val="99"/>
    <w:rPr>
      <w:sz w:val="18"/>
      <w:szCs w:val="18"/>
    </w:rPr>
  </w:style>
</w:styles>
</file>

<file path=word/_rels/document.xml.rels><?xml version="1.0" encoding="UTF-8" standalone="yes"?>
<Relationships xmlns="http://schemas.openxmlformats.org/package/2006/relationships"><Relationship Id="rId8" Type="http://schemas.microsoft.com/office/2011/relationships/people" Target="people.xml"/><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6</Pages>
  <Words>4043</Words>
  <Characters>4084</Characters>
  <Paragraphs>222</Paragraphs>
  <TotalTime>187</TotalTime>
  <ScaleCrop>false</ScaleCrop>
  <LinksUpToDate>false</LinksUpToDate>
  <CharactersWithSpaces>4279</CharactersWithSpaces>
  <Application>WPS Office_11.1.0.11691_F1E327BC-269C-435d-A152-05C5408002CA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2020-12-28T12:46:00Z</dcterms:created>
  <dc:creator>yangdi</dc:creator>
  <cp:lastModifiedBy>Ther</cp:lastModifiedBy>
  <dcterms:modified xsi:type="dcterms:W3CDTF">2022-06-14T04:10:39Z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2052-11.1.0.11691</vt:lpwstr>
  </property>
  <property fmtid="{D5CDD505-2E9C-101B-9397-08002B2CF9AE}" pid="3" name="ICV">
    <vt:lpwstr>8B78850008C14F78AFF8CB750ED11883</vt:lpwstr>
  </property>
</Properties>
</file>